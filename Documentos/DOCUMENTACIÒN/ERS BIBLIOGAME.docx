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AD" w:rsidRPr="00BF1FA3" w:rsidRDefault="00BF1FA3" w:rsidP="00BF1FA3">
      <w:pPr>
        <w:jc w:val="center"/>
        <w:rPr>
          <w:b/>
          <w:sz w:val="32"/>
          <w:szCs w:val="32"/>
        </w:rPr>
      </w:pPr>
      <w:r w:rsidRPr="00BF1FA3">
        <w:rPr>
          <w:b/>
          <w:sz w:val="32"/>
          <w:szCs w:val="32"/>
        </w:rPr>
        <w:t>ANEXO 1 DOCUMENTO ERS</w:t>
      </w:r>
    </w:p>
    <w:p w:rsidR="007A5DAD" w:rsidRDefault="007A5DAD" w:rsidP="007A5DAD"/>
    <w:p w:rsidR="007A5DAD" w:rsidRDefault="007A5DAD" w:rsidP="007A5DAD"/>
    <w:p w:rsidR="007A5DAD" w:rsidRPr="007A5DAD" w:rsidRDefault="007A5DAD" w:rsidP="007A5DAD"/>
    <w:tbl>
      <w:tblPr>
        <w:tblStyle w:val="Listaclara-nfasis5"/>
        <w:tblpPr w:leftFromText="180" w:rightFromText="180" w:bottomFromText="200" w:vertAnchor="page" w:horzAnchor="margin" w:tblpXSpec="center" w:tblpY="3766"/>
        <w:tblW w:w="0" w:type="auto"/>
        <w:tblLook w:val="04A0" w:firstRow="1" w:lastRow="0" w:firstColumn="1" w:lastColumn="0" w:noHBand="0" w:noVBand="1"/>
      </w:tblPr>
      <w:tblGrid>
        <w:gridCol w:w="2197"/>
        <w:gridCol w:w="5613"/>
      </w:tblGrid>
      <w:tr w:rsidR="002F0016" w:rsidRPr="00F1713B" w:rsidTr="00DB385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197" w:type="dxa"/>
            <w:hideMark/>
          </w:tcPr>
          <w:p w:rsidR="002F0016" w:rsidRPr="00F1713B" w:rsidRDefault="002F0016" w:rsidP="00DB385E">
            <w:pPr>
              <w:spacing w:after="120"/>
              <w:rPr>
                <w:rFonts w:cs="Arial"/>
                <w:b w:val="0"/>
                <w:sz w:val="24"/>
                <w:szCs w:val="24"/>
              </w:rPr>
            </w:pPr>
            <w:r w:rsidRPr="00F1713B">
              <w:rPr>
                <w:rFonts w:cs="Arial"/>
                <w:sz w:val="24"/>
                <w:szCs w:val="24"/>
              </w:rPr>
              <w:t>Proyecto</w:t>
            </w:r>
          </w:p>
        </w:tc>
        <w:tc>
          <w:tcPr>
            <w:tcW w:w="5613" w:type="dxa"/>
            <w:hideMark/>
          </w:tcPr>
          <w:p w:rsidR="002F0016" w:rsidRPr="00F1713B" w:rsidRDefault="001F0023" w:rsidP="00DB385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ascii="Georgia" w:eastAsiaTheme="majorEastAsia" w:hAnsi="Georgia" w:cs="Arial"/>
                <w:szCs w:val="24"/>
              </w:rPr>
              <w:t>BIBLIOGAME</w:t>
            </w:r>
          </w:p>
        </w:tc>
      </w:tr>
      <w:tr w:rsidR="002F0016" w:rsidRPr="00F1713B" w:rsidTr="00DB3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hideMark/>
          </w:tcPr>
          <w:p w:rsidR="002F0016" w:rsidRPr="00F1713B" w:rsidRDefault="002F0016" w:rsidP="00DB385E">
            <w:pPr>
              <w:spacing w:after="120"/>
              <w:rPr>
                <w:rFonts w:cs="Arial"/>
                <w:b w:val="0"/>
                <w:sz w:val="24"/>
                <w:szCs w:val="24"/>
              </w:rPr>
            </w:pPr>
            <w:proofErr w:type="spellStart"/>
            <w:r w:rsidRPr="00F1713B">
              <w:rPr>
                <w:rFonts w:cs="Arial"/>
                <w:sz w:val="24"/>
                <w:szCs w:val="24"/>
              </w:rPr>
              <w:t>Documento</w:t>
            </w:r>
            <w:proofErr w:type="spellEnd"/>
          </w:p>
        </w:tc>
        <w:tc>
          <w:tcPr>
            <w:tcW w:w="5613" w:type="dxa"/>
            <w:hideMark/>
          </w:tcPr>
          <w:p w:rsidR="002F0016" w:rsidRPr="009B466E" w:rsidRDefault="009B466E" w:rsidP="00DB385E">
            <w:pPr>
              <w:cnfStyle w:val="000000100000" w:firstRow="0" w:lastRow="0" w:firstColumn="0" w:lastColumn="0" w:oddVBand="0" w:evenVBand="0" w:oddHBand="1" w:evenHBand="0" w:firstRowFirstColumn="0" w:firstRowLastColumn="0" w:lastRowFirstColumn="0" w:lastRowLastColumn="0"/>
              <w:rPr>
                <w:rFonts w:cs="Arial"/>
                <w:sz w:val="24"/>
                <w:szCs w:val="24"/>
                <w:lang w:val="es-CO"/>
              </w:rPr>
            </w:pPr>
            <w:r w:rsidRPr="009B466E">
              <w:rPr>
                <w:rFonts w:cs="Arial"/>
                <w:sz w:val="24"/>
                <w:szCs w:val="24"/>
                <w:lang w:val="es-CO"/>
              </w:rPr>
              <w:t>Especificación de requerimientos de software</w:t>
            </w:r>
          </w:p>
        </w:tc>
      </w:tr>
      <w:tr w:rsidR="002F0016" w:rsidRPr="00F1713B" w:rsidTr="00DB385E">
        <w:tc>
          <w:tcPr>
            <w:cnfStyle w:val="001000000000" w:firstRow="0" w:lastRow="0" w:firstColumn="1" w:lastColumn="0" w:oddVBand="0" w:evenVBand="0" w:oddHBand="0" w:evenHBand="0" w:firstRowFirstColumn="0" w:firstRowLastColumn="0" w:lastRowFirstColumn="0" w:lastRowLastColumn="0"/>
            <w:tcW w:w="2197" w:type="dxa"/>
            <w:hideMark/>
          </w:tcPr>
          <w:p w:rsidR="002F0016" w:rsidRPr="00F1713B" w:rsidRDefault="002F0016" w:rsidP="00DB385E">
            <w:pPr>
              <w:spacing w:after="120"/>
              <w:rPr>
                <w:rFonts w:cs="Arial"/>
                <w:b w:val="0"/>
                <w:sz w:val="24"/>
                <w:szCs w:val="24"/>
              </w:rPr>
            </w:pPr>
            <w:r w:rsidRPr="00F1713B">
              <w:rPr>
                <w:rFonts w:cs="Arial"/>
                <w:sz w:val="24"/>
                <w:szCs w:val="24"/>
              </w:rPr>
              <w:t>Grupo</w:t>
            </w:r>
          </w:p>
        </w:tc>
        <w:tc>
          <w:tcPr>
            <w:tcW w:w="5613" w:type="dxa"/>
            <w:hideMark/>
          </w:tcPr>
          <w:p w:rsidR="002F0016" w:rsidRPr="007A5DAD" w:rsidRDefault="00A446EC" w:rsidP="007A5DAD">
            <w:pPr>
              <w:tabs>
                <w:tab w:val="left" w:pos="708"/>
                <w:tab w:val="center" w:pos="4252"/>
                <w:tab w:val="right" w:pos="8504"/>
              </w:tabs>
              <w:cnfStyle w:val="000000000000" w:firstRow="0" w:lastRow="0" w:firstColumn="0" w:lastColumn="0" w:oddVBand="0" w:evenVBand="0" w:oddHBand="0" w:evenHBand="0" w:firstRowFirstColumn="0" w:firstRowLastColumn="0" w:lastRowFirstColumn="0" w:lastRowLastColumn="0"/>
              <w:rPr>
                <w:rFonts w:cs="Arial"/>
                <w:sz w:val="24"/>
                <w:szCs w:val="24"/>
                <w:lang w:val="es-CO"/>
              </w:rPr>
            </w:pPr>
            <w:r>
              <w:rPr>
                <w:rFonts w:cs="Arial"/>
                <w:sz w:val="24"/>
                <w:szCs w:val="24"/>
                <w:lang w:val="es-CO"/>
              </w:rPr>
              <w:t>Ingeniería De Software II</w:t>
            </w:r>
          </w:p>
        </w:tc>
      </w:tr>
      <w:tr w:rsidR="002F0016" w:rsidRPr="00F1713B" w:rsidTr="00DB3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hideMark/>
          </w:tcPr>
          <w:p w:rsidR="002F0016" w:rsidRPr="00DE1550" w:rsidRDefault="002F0016" w:rsidP="00DB385E">
            <w:pPr>
              <w:spacing w:after="120"/>
              <w:rPr>
                <w:rFonts w:cs="Arial"/>
                <w:sz w:val="24"/>
                <w:szCs w:val="24"/>
              </w:rPr>
            </w:pPr>
            <w:proofErr w:type="spellStart"/>
            <w:r w:rsidRPr="00DE1550">
              <w:rPr>
                <w:rFonts w:cs="Arial"/>
                <w:sz w:val="24"/>
                <w:szCs w:val="24"/>
              </w:rPr>
              <w:t>Ciclo</w:t>
            </w:r>
            <w:proofErr w:type="spellEnd"/>
          </w:p>
        </w:tc>
        <w:tc>
          <w:tcPr>
            <w:tcW w:w="5613" w:type="dxa"/>
            <w:hideMark/>
          </w:tcPr>
          <w:p w:rsidR="002F0016" w:rsidRPr="00DE1550" w:rsidRDefault="00A446EC" w:rsidP="00DB385E">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SCRUM</w:t>
            </w:r>
          </w:p>
        </w:tc>
      </w:tr>
    </w:tbl>
    <w:p w:rsidR="007B6158" w:rsidRDefault="007B6158" w:rsidP="007B6158">
      <w:pPr>
        <w:pStyle w:val="Ttulo1"/>
        <w:jc w:val="both"/>
      </w:pPr>
    </w:p>
    <w:tbl>
      <w:tblPr>
        <w:tblStyle w:val="Listaclara-nfasis5"/>
        <w:tblpPr w:leftFromText="141" w:rightFromText="141" w:vertAnchor="text" w:horzAnchor="margin" w:tblpY="25"/>
        <w:tblW w:w="0" w:type="auto"/>
        <w:tblLook w:val="04A0" w:firstRow="1" w:lastRow="0" w:firstColumn="1" w:lastColumn="0" w:noHBand="0" w:noVBand="1"/>
      </w:tblPr>
      <w:tblGrid>
        <w:gridCol w:w="2209"/>
        <w:gridCol w:w="2194"/>
        <w:gridCol w:w="2212"/>
        <w:gridCol w:w="2203"/>
      </w:tblGrid>
      <w:tr w:rsidR="007A5DAD" w:rsidTr="0041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2F0016" w:rsidRDefault="002F0016" w:rsidP="002F0016">
            <w:proofErr w:type="spellStart"/>
            <w:r>
              <w:t>Fecha</w:t>
            </w:r>
            <w:proofErr w:type="spellEnd"/>
          </w:p>
        </w:tc>
        <w:tc>
          <w:tcPr>
            <w:tcW w:w="2194" w:type="dxa"/>
          </w:tcPr>
          <w:p w:rsidR="002F0016" w:rsidRDefault="002F0016" w:rsidP="002F0016">
            <w:pPr>
              <w:cnfStyle w:val="100000000000" w:firstRow="1" w:lastRow="0" w:firstColumn="0" w:lastColumn="0" w:oddVBand="0" w:evenVBand="0" w:oddHBand="0" w:evenHBand="0" w:firstRowFirstColumn="0" w:firstRowLastColumn="0" w:lastRowFirstColumn="0" w:lastRowLastColumn="0"/>
            </w:pPr>
            <w:proofErr w:type="spellStart"/>
            <w:r>
              <w:t>Versión</w:t>
            </w:r>
            <w:proofErr w:type="spellEnd"/>
          </w:p>
        </w:tc>
        <w:tc>
          <w:tcPr>
            <w:tcW w:w="2212" w:type="dxa"/>
          </w:tcPr>
          <w:p w:rsidR="002F0016" w:rsidRDefault="002F0016" w:rsidP="002F0016">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2203" w:type="dxa"/>
          </w:tcPr>
          <w:p w:rsidR="002F0016" w:rsidRDefault="002F0016" w:rsidP="002F0016">
            <w:pPr>
              <w:cnfStyle w:val="100000000000" w:firstRow="1" w:lastRow="0" w:firstColumn="0" w:lastColumn="0" w:oddVBand="0" w:evenVBand="0" w:oddHBand="0" w:evenHBand="0" w:firstRowFirstColumn="0" w:firstRowLastColumn="0" w:lastRowFirstColumn="0" w:lastRowLastColumn="0"/>
            </w:pPr>
            <w:r>
              <w:t>Autor</w:t>
            </w:r>
          </w:p>
        </w:tc>
      </w:tr>
      <w:tr w:rsidR="007A5DAD" w:rsidTr="0041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2F0016" w:rsidRDefault="00FD7F60" w:rsidP="007A5DAD">
            <w:r>
              <w:t>14</w:t>
            </w:r>
            <w:r w:rsidR="002F0016">
              <w:t>/</w:t>
            </w:r>
            <w:r w:rsidR="007A5DAD">
              <w:t>04</w:t>
            </w:r>
            <w:r w:rsidR="002F0016">
              <w:t>/</w:t>
            </w:r>
            <w:r>
              <w:t>2017</w:t>
            </w:r>
          </w:p>
        </w:tc>
        <w:tc>
          <w:tcPr>
            <w:tcW w:w="2194" w:type="dxa"/>
          </w:tcPr>
          <w:p w:rsidR="002F0016" w:rsidRDefault="002F0016" w:rsidP="002F0016">
            <w:pPr>
              <w:cnfStyle w:val="000000100000" w:firstRow="0" w:lastRow="0" w:firstColumn="0" w:lastColumn="0" w:oddVBand="0" w:evenVBand="0" w:oddHBand="1" w:evenHBand="0" w:firstRowFirstColumn="0" w:firstRowLastColumn="0" w:lastRowFirstColumn="0" w:lastRowLastColumn="0"/>
            </w:pPr>
            <w:r>
              <w:t>1.0</w:t>
            </w:r>
          </w:p>
        </w:tc>
        <w:tc>
          <w:tcPr>
            <w:tcW w:w="2212" w:type="dxa"/>
          </w:tcPr>
          <w:p w:rsidR="002F0016" w:rsidRPr="007A5DAD" w:rsidRDefault="007A5DAD" w:rsidP="002F0016">
            <w:pPr>
              <w:cnfStyle w:val="000000100000" w:firstRow="0" w:lastRow="0" w:firstColumn="0" w:lastColumn="0" w:oddVBand="0" w:evenVBand="0" w:oddHBand="1" w:evenHBand="0" w:firstRowFirstColumn="0" w:firstRowLastColumn="0" w:lastRowFirstColumn="0" w:lastRowLastColumn="0"/>
              <w:rPr>
                <w:lang w:val="es-CO"/>
              </w:rPr>
            </w:pPr>
            <w:r w:rsidRPr="007A5DAD">
              <w:rPr>
                <w:lang w:val="es-CO"/>
              </w:rPr>
              <w:t xml:space="preserve">Fase </w:t>
            </w:r>
            <w:r w:rsidR="00FD7F60">
              <w:rPr>
                <w:lang w:val="es-CO"/>
              </w:rPr>
              <w:t>de requerimientos BIBLIOGAME</w:t>
            </w:r>
          </w:p>
        </w:tc>
        <w:tc>
          <w:tcPr>
            <w:tcW w:w="2203" w:type="dxa"/>
          </w:tcPr>
          <w:p w:rsidR="002F0016" w:rsidRDefault="00416852" w:rsidP="002F0016">
            <w:pPr>
              <w:cnfStyle w:val="000000100000" w:firstRow="0" w:lastRow="0" w:firstColumn="0" w:lastColumn="0" w:oddVBand="0" w:evenVBand="0" w:oddHBand="1" w:evenHBand="0" w:firstRowFirstColumn="0" w:firstRowLastColumn="0" w:lastRowFirstColumn="0" w:lastRowLastColumn="0"/>
              <w:rPr>
                <w:lang w:val="es-CO"/>
              </w:rPr>
            </w:pPr>
            <w:proofErr w:type="spellStart"/>
            <w:r>
              <w:rPr>
                <w:lang w:val="es-CO"/>
              </w:rPr>
              <w:t>Richarth</w:t>
            </w:r>
            <w:proofErr w:type="spellEnd"/>
            <w:r w:rsidR="007A5DAD">
              <w:rPr>
                <w:lang w:val="es-CO"/>
              </w:rPr>
              <w:t xml:space="preserve"> Hermes</w:t>
            </w:r>
          </w:p>
          <w:p w:rsidR="007A5DAD" w:rsidRDefault="00FD7F60" w:rsidP="002F0016">
            <w:pPr>
              <w:cnfStyle w:val="000000100000" w:firstRow="0" w:lastRow="0" w:firstColumn="0" w:lastColumn="0" w:oddVBand="0" w:evenVBand="0" w:oddHBand="1" w:evenHBand="0" w:firstRowFirstColumn="0" w:firstRowLastColumn="0" w:lastRowFirstColumn="0" w:lastRowLastColumn="0"/>
              <w:rPr>
                <w:lang w:val="es-CO"/>
              </w:rPr>
            </w:pPr>
            <w:proofErr w:type="spellStart"/>
            <w:r>
              <w:rPr>
                <w:lang w:val="es-CO"/>
              </w:rPr>
              <w:t>Chstrian</w:t>
            </w:r>
            <w:proofErr w:type="spellEnd"/>
            <w:r>
              <w:rPr>
                <w:lang w:val="es-CO"/>
              </w:rPr>
              <w:t xml:space="preserve"> Ferney</w:t>
            </w:r>
          </w:p>
          <w:p w:rsidR="007A5DAD" w:rsidRDefault="00FD7F60" w:rsidP="002F0016">
            <w:pPr>
              <w:cnfStyle w:val="000000100000" w:firstRow="0" w:lastRow="0" w:firstColumn="0" w:lastColumn="0" w:oddVBand="0" w:evenVBand="0" w:oddHBand="1" w:evenHBand="0" w:firstRowFirstColumn="0" w:firstRowLastColumn="0" w:lastRowFirstColumn="0" w:lastRowLastColumn="0"/>
              <w:rPr>
                <w:lang w:val="es-CO"/>
              </w:rPr>
            </w:pPr>
            <w:r>
              <w:rPr>
                <w:lang w:val="es-CO"/>
              </w:rPr>
              <w:t>Melissa</w:t>
            </w:r>
          </w:p>
          <w:p w:rsidR="00FD7F60" w:rsidRDefault="00FD7F60" w:rsidP="002F0016">
            <w:pPr>
              <w:cnfStyle w:val="000000100000" w:firstRow="0" w:lastRow="0" w:firstColumn="0" w:lastColumn="0" w:oddVBand="0" w:evenVBand="0" w:oddHBand="1" w:evenHBand="0" w:firstRowFirstColumn="0" w:firstRowLastColumn="0" w:lastRowFirstColumn="0" w:lastRowLastColumn="0"/>
              <w:rPr>
                <w:lang w:val="es-CO"/>
              </w:rPr>
            </w:pPr>
            <w:proofErr w:type="spellStart"/>
            <w:r>
              <w:rPr>
                <w:lang w:val="es-CO"/>
              </w:rPr>
              <w:t>Andres</w:t>
            </w:r>
            <w:proofErr w:type="spellEnd"/>
            <w:r>
              <w:rPr>
                <w:lang w:val="es-CO"/>
              </w:rPr>
              <w:t xml:space="preserve"> Guevara</w:t>
            </w:r>
          </w:p>
          <w:p w:rsidR="00FD7F60" w:rsidRPr="007A5DAD" w:rsidRDefault="00FD7F60" w:rsidP="002F0016">
            <w:pPr>
              <w:cnfStyle w:val="000000100000" w:firstRow="0" w:lastRow="0" w:firstColumn="0" w:lastColumn="0" w:oddVBand="0" w:evenVBand="0" w:oddHBand="1" w:evenHBand="0" w:firstRowFirstColumn="0" w:firstRowLastColumn="0" w:lastRowFirstColumn="0" w:lastRowLastColumn="0"/>
              <w:rPr>
                <w:lang w:val="es-CO"/>
              </w:rPr>
            </w:pPr>
            <w:proofErr w:type="spellStart"/>
            <w:r>
              <w:rPr>
                <w:lang w:val="es-CO"/>
              </w:rPr>
              <w:t>Stiven</w:t>
            </w:r>
            <w:proofErr w:type="spellEnd"/>
            <w:r>
              <w:rPr>
                <w:lang w:val="es-CO"/>
              </w:rPr>
              <w:t xml:space="preserve"> </w:t>
            </w:r>
          </w:p>
        </w:tc>
      </w:tr>
      <w:tr w:rsidR="007A5DAD" w:rsidTr="00416852">
        <w:tc>
          <w:tcPr>
            <w:cnfStyle w:val="001000000000" w:firstRow="0" w:lastRow="0" w:firstColumn="1" w:lastColumn="0" w:oddVBand="0" w:evenVBand="0" w:oddHBand="0" w:evenHBand="0" w:firstRowFirstColumn="0" w:firstRowLastColumn="0" w:lastRowFirstColumn="0" w:lastRowLastColumn="0"/>
            <w:tcW w:w="2209" w:type="dxa"/>
          </w:tcPr>
          <w:p w:rsidR="002F0016" w:rsidRPr="007A5DAD" w:rsidRDefault="002F0016" w:rsidP="002F0016">
            <w:pPr>
              <w:rPr>
                <w:lang w:val="es-CO"/>
              </w:rPr>
            </w:pPr>
          </w:p>
        </w:tc>
        <w:tc>
          <w:tcPr>
            <w:tcW w:w="2194" w:type="dxa"/>
          </w:tcPr>
          <w:p w:rsidR="002F0016" w:rsidRPr="007A5DAD" w:rsidRDefault="002F0016" w:rsidP="002F0016">
            <w:pPr>
              <w:cnfStyle w:val="000000000000" w:firstRow="0" w:lastRow="0" w:firstColumn="0" w:lastColumn="0" w:oddVBand="0" w:evenVBand="0" w:oddHBand="0" w:evenHBand="0" w:firstRowFirstColumn="0" w:firstRowLastColumn="0" w:lastRowFirstColumn="0" w:lastRowLastColumn="0"/>
              <w:rPr>
                <w:lang w:val="es-CO"/>
              </w:rPr>
            </w:pPr>
          </w:p>
        </w:tc>
        <w:tc>
          <w:tcPr>
            <w:tcW w:w="2212" w:type="dxa"/>
          </w:tcPr>
          <w:p w:rsidR="002F0016" w:rsidRPr="007A5DAD" w:rsidRDefault="002F0016" w:rsidP="002F0016">
            <w:pPr>
              <w:cnfStyle w:val="000000000000" w:firstRow="0" w:lastRow="0" w:firstColumn="0" w:lastColumn="0" w:oddVBand="0" w:evenVBand="0" w:oddHBand="0" w:evenHBand="0" w:firstRowFirstColumn="0" w:firstRowLastColumn="0" w:lastRowFirstColumn="0" w:lastRowLastColumn="0"/>
              <w:rPr>
                <w:lang w:val="es-CO"/>
              </w:rPr>
            </w:pPr>
          </w:p>
        </w:tc>
        <w:tc>
          <w:tcPr>
            <w:tcW w:w="2203" w:type="dxa"/>
          </w:tcPr>
          <w:p w:rsidR="002F0016" w:rsidRPr="007A5DAD" w:rsidRDefault="002F0016" w:rsidP="002F0016">
            <w:pPr>
              <w:cnfStyle w:val="000000000000" w:firstRow="0" w:lastRow="0" w:firstColumn="0" w:lastColumn="0" w:oddVBand="0" w:evenVBand="0" w:oddHBand="0" w:evenHBand="0" w:firstRowFirstColumn="0" w:firstRowLastColumn="0" w:lastRowFirstColumn="0" w:lastRowLastColumn="0"/>
              <w:rPr>
                <w:lang w:val="es-CO"/>
              </w:rPr>
            </w:pPr>
          </w:p>
        </w:tc>
      </w:tr>
    </w:tbl>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Default="002F0016" w:rsidP="002F0016"/>
    <w:p w:rsidR="002F0016" w:rsidRPr="002F0016" w:rsidRDefault="002F0016" w:rsidP="002F0016"/>
    <w:p w:rsidR="002F0016" w:rsidRDefault="002F0016" w:rsidP="002F0016"/>
    <w:p w:rsidR="007B6158" w:rsidRDefault="007B6158" w:rsidP="00FD7F60">
      <w:pPr>
        <w:pStyle w:val="Ttulo1"/>
        <w:numPr>
          <w:ilvl w:val="0"/>
          <w:numId w:val="6"/>
        </w:numPr>
        <w:jc w:val="both"/>
        <w:rPr>
          <w:color w:val="auto"/>
        </w:rPr>
      </w:pPr>
      <w:r w:rsidRPr="00BF1FA3">
        <w:rPr>
          <w:color w:val="auto"/>
        </w:rPr>
        <w:lastRenderedPageBreak/>
        <w:t>Introducción</w:t>
      </w:r>
    </w:p>
    <w:p w:rsidR="008F1DD1" w:rsidRPr="008F1DD1" w:rsidRDefault="008F1DD1" w:rsidP="008F1DD1">
      <w:pPr>
        <w:ind w:left="705"/>
        <w:jc w:val="both"/>
        <w:rPr>
          <w:rStyle w:val="normaltextrun"/>
          <w:rFonts w:cs="Arial"/>
          <w:color w:val="000000"/>
          <w:sz w:val="24"/>
          <w:szCs w:val="24"/>
          <w:shd w:val="clear" w:color="auto" w:fill="FFFFFF"/>
        </w:rPr>
      </w:pPr>
      <w:r w:rsidRPr="008F1DD1">
        <w:rPr>
          <w:rStyle w:val="normaltextrun"/>
          <w:rFonts w:cs="Arial"/>
          <w:color w:val="000000"/>
          <w:sz w:val="24"/>
          <w:szCs w:val="24"/>
          <w:shd w:val="clear" w:color="auto" w:fill="FFFFFF"/>
        </w:rPr>
        <w:t>El siguiente documento tiene como objetivo describir el proceso de levantamiento de información y aplicación de los temas desarrollados en la asignatura de ingeniería de software I</w:t>
      </w:r>
      <w:r w:rsidR="00FD7F60">
        <w:rPr>
          <w:rStyle w:val="normaltextrun"/>
          <w:rFonts w:cs="Arial"/>
          <w:color w:val="000000"/>
          <w:sz w:val="24"/>
          <w:szCs w:val="24"/>
          <w:shd w:val="clear" w:color="auto" w:fill="FFFFFF"/>
        </w:rPr>
        <w:t>I para la realización del juego BIBLIOGAME</w:t>
      </w:r>
      <w:r w:rsidRPr="008F1DD1">
        <w:rPr>
          <w:rStyle w:val="normaltextrun"/>
          <w:rFonts w:cs="Arial"/>
          <w:color w:val="000000"/>
          <w:sz w:val="24"/>
          <w:szCs w:val="24"/>
          <w:shd w:val="clear" w:color="auto" w:fill="FFFFFF"/>
        </w:rPr>
        <w:t xml:space="preserve">, este software está orientado </w:t>
      </w:r>
      <w:r w:rsidR="00FD7F60">
        <w:rPr>
          <w:rStyle w:val="normaltextrun"/>
          <w:rFonts w:cs="Arial"/>
          <w:color w:val="000000"/>
          <w:sz w:val="24"/>
          <w:szCs w:val="24"/>
          <w:shd w:val="clear" w:color="auto" w:fill="FFFFFF"/>
        </w:rPr>
        <w:t>al personal de la biblioteca con el fin de dar a conocer los diferentes servicios que ofrece la biblioteca a los estudiantes de la universidad</w:t>
      </w:r>
      <w:r w:rsidRPr="008F1DD1">
        <w:rPr>
          <w:rStyle w:val="normaltextrun"/>
          <w:rFonts w:cs="Arial"/>
          <w:color w:val="000000"/>
          <w:sz w:val="24"/>
          <w:szCs w:val="24"/>
          <w:shd w:val="clear" w:color="auto" w:fill="FFFFFF"/>
        </w:rPr>
        <w:t>.</w:t>
      </w:r>
    </w:p>
    <w:p w:rsidR="008F1DD1" w:rsidRPr="008F1DD1" w:rsidRDefault="008F1DD1" w:rsidP="008F1DD1">
      <w:pPr>
        <w:ind w:left="705"/>
        <w:jc w:val="both"/>
        <w:rPr>
          <w:rStyle w:val="normaltextrun"/>
          <w:rFonts w:cs="Arial"/>
          <w:color w:val="000000"/>
          <w:sz w:val="24"/>
          <w:szCs w:val="24"/>
          <w:shd w:val="clear" w:color="auto" w:fill="FFFFFF"/>
        </w:rPr>
      </w:pPr>
      <w:r w:rsidRPr="008F1DD1">
        <w:rPr>
          <w:rStyle w:val="normaltextrun"/>
          <w:rFonts w:cs="Arial"/>
          <w:color w:val="000000"/>
          <w:sz w:val="24"/>
          <w:szCs w:val="24"/>
          <w:shd w:val="clear" w:color="auto" w:fill="FFFFFF"/>
        </w:rPr>
        <w:t xml:space="preserve">El software a desarrollar está orientado a </w:t>
      </w:r>
      <w:r w:rsidR="00FD7F60">
        <w:rPr>
          <w:rStyle w:val="normaltextrun"/>
          <w:rFonts w:cs="Arial"/>
          <w:color w:val="000000"/>
          <w:sz w:val="24"/>
          <w:szCs w:val="24"/>
          <w:shd w:val="clear" w:color="auto" w:fill="FFFFFF"/>
        </w:rPr>
        <w:t>enseñarle al estudiante o al personal que labora en el politécnico grancolombiano sobre todos los servicios que ofrece la biblioteca de la universidad con el fin de que se pueda hacer un uso correcto y eficiente de estos servicios.</w:t>
      </w:r>
    </w:p>
    <w:p w:rsidR="007B6158" w:rsidRPr="00FD7F60" w:rsidRDefault="007B6158" w:rsidP="00FD7F60">
      <w:pPr>
        <w:pStyle w:val="Prrafodelista"/>
        <w:numPr>
          <w:ilvl w:val="1"/>
          <w:numId w:val="6"/>
        </w:numPr>
        <w:jc w:val="both"/>
        <w:rPr>
          <w:rStyle w:val="nfasisintenso"/>
          <w:color w:val="auto"/>
          <w:sz w:val="24"/>
          <w:szCs w:val="24"/>
        </w:rPr>
      </w:pPr>
      <w:r w:rsidRPr="00FD7F60">
        <w:rPr>
          <w:rStyle w:val="nfasisintenso"/>
          <w:color w:val="auto"/>
          <w:sz w:val="24"/>
          <w:szCs w:val="24"/>
        </w:rPr>
        <w:t>Contexto</w:t>
      </w:r>
    </w:p>
    <w:p w:rsidR="009D4966" w:rsidRPr="00BF1FA3" w:rsidRDefault="00FD7F60" w:rsidP="00CB5A28">
      <w:pPr>
        <w:ind w:left="705"/>
        <w:jc w:val="both"/>
        <w:rPr>
          <w:rStyle w:val="nfasisintenso"/>
          <w:color w:val="FF0000"/>
          <w:sz w:val="24"/>
          <w:szCs w:val="24"/>
        </w:rPr>
      </w:pPr>
      <w:r>
        <w:rPr>
          <w:rStyle w:val="normaltextrun"/>
          <w:rFonts w:cs="Arial"/>
          <w:color w:val="000000"/>
          <w:sz w:val="24"/>
          <w:szCs w:val="24"/>
          <w:shd w:val="clear" w:color="auto" w:fill="FFFFFF"/>
        </w:rPr>
        <w:t xml:space="preserve">El juego a desarrollar se denomina BIBLIOGAME </w:t>
      </w:r>
      <w:r w:rsidR="009D4966" w:rsidRPr="00BF1FA3">
        <w:rPr>
          <w:rStyle w:val="normaltextrun"/>
          <w:rFonts w:cs="Arial"/>
          <w:color w:val="000000"/>
          <w:sz w:val="24"/>
          <w:szCs w:val="24"/>
          <w:shd w:val="clear" w:color="auto" w:fill="FFFFFF"/>
        </w:rPr>
        <w:t xml:space="preserve">el cual consiste </w:t>
      </w:r>
      <w:r>
        <w:rPr>
          <w:rStyle w:val="normaltextrun"/>
          <w:rFonts w:cs="Arial"/>
          <w:color w:val="000000"/>
          <w:sz w:val="24"/>
          <w:szCs w:val="24"/>
          <w:shd w:val="clear" w:color="auto" w:fill="FFFFFF"/>
        </w:rPr>
        <w:t>en presentar los diferentes servicios de la universidad de una forma dinámica y entretenida a los estudiantes y personal que labora en el politécnico grancolombiano.</w:t>
      </w:r>
    </w:p>
    <w:p w:rsidR="007B6158" w:rsidRPr="00FD7F60" w:rsidRDefault="007B6158" w:rsidP="00FD7F60">
      <w:pPr>
        <w:pStyle w:val="Prrafodelista"/>
        <w:numPr>
          <w:ilvl w:val="1"/>
          <w:numId w:val="6"/>
        </w:numPr>
        <w:jc w:val="both"/>
        <w:rPr>
          <w:rStyle w:val="nfasisintenso"/>
          <w:color w:val="auto"/>
        </w:rPr>
      </w:pPr>
      <w:r w:rsidRPr="00FD7F60">
        <w:rPr>
          <w:rStyle w:val="nfasisintenso"/>
          <w:color w:val="auto"/>
        </w:rPr>
        <w:t xml:space="preserve">Propósito </w:t>
      </w:r>
    </w:p>
    <w:p w:rsidR="00FD7F60" w:rsidRPr="00BF1FA3" w:rsidRDefault="00466124" w:rsidP="00FD7F60">
      <w:pPr>
        <w:ind w:left="708"/>
        <w:jc w:val="both"/>
        <w:rPr>
          <w:sz w:val="24"/>
          <w:szCs w:val="24"/>
        </w:rPr>
      </w:pPr>
      <w:r w:rsidRPr="00BF1FA3">
        <w:rPr>
          <w:sz w:val="24"/>
          <w:szCs w:val="24"/>
        </w:rPr>
        <w:t>El alcance del sistema a desarrollar c</w:t>
      </w:r>
      <w:r w:rsidR="00FD7F60">
        <w:rPr>
          <w:sz w:val="24"/>
          <w:szCs w:val="24"/>
        </w:rPr>
        <w:t xml:space="preserve">onsiste en crear un juego de aventura en el cual se da a conocer los diferentes servicios de la biblioteca de la universidad </w:t>
      </w:r>
      <w:r w:rsidR="008F043C">
        <w:rPr>
          <w:sz w:val="24"/>
          <w:szCs w:val="24"/>
        </w:rPr>
        <w:t>Politécnico</w:t>
      </w:r>
      <w:r w:rsidR="00FD7F60">
        <w:rPr>
          <w:sz w:val="24"/>
          <w:szCs w:val="24"/>
        </w:rPr>
        <w:t xml:space="preserve"> Grancolombiano, todo el juego gira entorno a la biblioteca de acuerdo al servicio ofrecido se desbloquean una serie de desafíos en los cuales el jugador tiene la oportunidad de conocer cada uno de los procesos que se emplean en cada uno de los servicios que se e</w:t>
      </w:r>
      <w:r w:rsidR="008F043C">
        <w:rPr>
          <w:sz w:val="24"/>
          <w:szCs w:val="24"/>
        </w:rPr>
        <w:t>ncuentran en el juego lo cual lleva al jugador a ganar puntos los cuales le sirven para pasar al siguiente nivel.</w:t>
      </w:r>
    </w:p>
    <w:p w:rsidR="007B6158" w:rsidRPr="00BF1FA3" w:rsidRDefault="007B6158" w:rsidP="00FD7F60">
      <w:pPr>
        <w:pStyle w:val="Ttulo1"/>
        <w:numPr>
          <w:ilvl w:val="0"/>
          <w:numId w:val="6"/>
        </w:numPr>
        <w:rPr>
          <w:color w:val="auto"/>
        </w:rPr>
      </w:pPr>
      <w:r w:rsidRPr="00BF1FA3">
        <w:rPr>
          <w:color w:val="auto"/>
        </w:rPr>
        <w:t>Identificación de usuarios participantes</w:t>
      </w:r>
    </w:p>
    <w:p w:rsidR="007B6158" w:rsidRPr="00BF1FA3" w:rsidRDefault="007B6158" w:rsidP="007B6158">
      <w:pPr>
        <w:jc w:val="both"/>
        <w:rPr>
          <w:sz w:val="24"/>
          <w:szCs w:val="24"/>
        </w:rPr>
      </w:pPr>
    </w:p>
    <w:p w:rsidR="007B6158" w:rsidRPr="00FD7F60" w:rsidRDefault="007B6158" w:rsidP="00FD7F60">
      <w:pPr>
        <w:pStyle w:val="Prrafodelista"/>
        <w:numPr>
          <w:ilvl w:val="1"/>
          <w:numId w:val="6"/>
        </w:numPr>
        <w:jc w:val="both"/>
        <w:rPr>
          <w:rStyle w:val="nfasisintenso"/>
          <w:color w:val="auto"/>
          <w:sz w:val="24"/>
          <w:szCs w:val="24"/>
        </w:rPr>
      </w:pPr>
      <w:r w:rsidRPr="00FD7F60">
        <w:rPr>
          <w:rStyle w:val="nfasisintenso"/>
          <w:color w:val="auto"/>
          <w:sz w:val="24"/>
          <w:szCs w:val="24"/>
        </w:rPr>
        <w:t>Administrador del sistema</w:t>
      </w:r>
    </w:p>
    <w:p w:rsidR="0065330B" w:rsidRPr="00BF1FA3" w:rsidRDefault="00416852" w:rsidP="0065330B">
      <w:pPr>
        <w:pStyle w:val="Prrafodelista"/>
        <w:numPr>
          <w:ilvl w:val="0"/>
          <w:numId w:val="5"/>
        </w:numPr>
        <w:rPr>
          <w:sz w:val="24"/>
          <w:szCs w:val="24"/>
        </w:rPr>
      </w:pPr>
      <w:proofErr w:type="spellStart"/>
      <w:r w:rsidRPr="00BF1FA3">
        <w:rPr>
          <w:sz w:val="24"/>
          <w:szCs w:val="24"/>
        </w:rPr>
        <w:t>Richarth</w:t>
      </w:r>
      <w:proofErr w:type="spellEnd"/>
      <w:r w:rsidR="0065330B" w:rsidRPr="00BF1FA3">
        <w:rPr>
          <w:sz w:val="24"/>
          <w:szCs w:val="24"/>
        </w:rPr>
        <w:t xml:space="preserve"> Hermes</w:t>
      </w:r>
    </w:p>
    <w:p w:rsidR="0065330B" w:rsidRPr="00BF1FA3" w:rsidRDefault="003D74EF" w:rsidP="0065330B">
      <w:pPr>
        <w:pStyle w:val="Prrafodelista"/>
        <w:numPr>
          <w:ilvl w:val="0"/>
          <w:numId w:val="5"/>
        </w:numPr>
        <w:rPr>
          <w:sz w:val="24"/>
          <w:szCs w:val="24"/>
        </w:rPr>
      </w:pPr>
      <w:proofErr w:type="spellStart"/>
      <w:r>
        <w:rPr>
          <w:sz w:val="24"/>
          <w:szCs w:val="24"/>
        </w:rPr>
        <w:t>Chistrian</w:t>
      </w:r>
      <w:proofErr w:type="spellEnd"/>
      <w:r>
        <w:rPr>
          <w:sz w:val="24"/>
          <w:szCs w:val="24"/>
        </w:rPr>
        <w:t xml:space="preserve"> Ferney</w:t>
      </w:r>
    </w:p>
    <w:p w:rsidR="0065330B" w:rsidRDefault="003D74EF" w:rsidP="0065330B">
      <w:pPr>
        <w:pStyle w:val="Prrafodelista"/>
        <w:numPr>
          <w:ilvl w:val="0"/>
          <w:numId w:val="5"/>
        </w:numPr>
        <w:rPr>
          <w:sz w:val="24"/>
          <w:szCs w:val="24"/>
        </w:rPr>
      </w:pPr>
      <w:r>
        <w:rPr>
          <w:sz w:val="24"/>
          <w:szCs w:val="24"/>
        </w:rPr>
        <w:t>Melissa</w:t>
      </w:r>
    </w:p>
    <w:p w:rsidR="003D74EF" w:rsidRDefault="003D74EF" w:rsidP="0065330B">
      <w:pPr>
        <w:pStyle w:val="Prrafodelista"/>
        <w:numPr>
          <w:ilvl w:val="0"/>
          <w:numId w:val="5"/>
        </w:numPr>
        <w:rPr>
          <w:sz w:val="24"/>
          <w:szCs w:val="24"/>
        </w:rPr>
      </w:pPr>
      <w:proofErr w:type="spellStart"/>
      <w:r>
        <w:rPr>
          <w:sz w:val="24"/>
          <w:szCs w:val="24"/>
        </w:rPr>
        <w:t>Andres</w:t>
      </w:r>
      <w:proofErr w:type="spellEnd"/>
      <w:r>
        <w:rPr>
          <w:sz w:val="24"/>
          <w:szCs w:val="24"/>
        </w:rPr>
        <w:t xml:space="preserve"> Guevara</w:t>
      </w:r>
    </w:p>
    <w:p w:rsidR="003D74EF" w:rsidRPr="00BF1FA3" w:rsidRDefault="003D74EF" w:rsidP="0065330B">
      <w:pPr>
        <w:pStyle w:val="Prrafodelista"/>
        <w:numPr>
          <w:ilvl w:val="0"/>
          <w:numId w:val="5"/>
        </w:numPr>
        <w:rPr>
          <w:sz w:val="24"/>
          <w:szCs w:val="24"/>
        </w:rPr>
      </w:pPr>
      <w:proofErr w:type="spellStart"/>
      <w:r>
        <w:rPr>
          <w:sz w:val="24"/>
          <w:szCs w:val="24"/>
        </w:rPr>
        <w:t>Stiven</w:t>
      </w:r>
      <w:proofErr w:type="spellEnd"/>
      <w:r>
        <w:rPr>
          <w:sz w:val="24"/>
          <w:szCs w:val="24"/>
        </w:rPr>
        <w:t xml:space="preserve"> </w:t>
      </w:r>
    </w:p>
    <w:p w:rsidR="007B6158" w:rsidRPr="00FD7F60" w:rsidRDefault="007B6158" w:rsidP="00FD7F60">
      <w:pPr>
        <w:pStyle w:val="Prrafodelista"/>
        <w:numPr>
          <w:ilvl w:val="1"/>
          <w:numId w:val="6"/>
        </w:numPr>
        <w:jc w:val="both"/>
        <w:rPr>
          <w:rStyle w:val="nfasisintenso"/>
          <w:color w:val="auto"/>
          <w:sz w:val="24"/>
          <w:szCs w:val="24"/>
        </w:rPr>
      </w:pPr>
      <w:r w:rsidRPr="00FD7F60">
        <w:rPr>
          <w:rStyle w:val="nfasisintenso"/>
          <w:color w:val="auto"/>
          <w:sz w:val="24"/>
          <w:szCs w:val="24"/>
        </w:rPr>
        <w:t>Beneficiario</w:t>
      </w:r>
    </w:p>
    <w:p w:rsidR="0065330B" w:rsidRPr="00BF1FA3" w:rsidRDefault="000C0715" w:rsidP="000C0715">
      <w:pPr>
        <w:pStyle w:val="Div"/>
        <w:numPr>
          <w:ilvl w:val="0"/>
          <w:numId w:val="7"/>
        </w:numPr>
        <w:spacing w:after="280" w:afterAutospacing="1"/>
        <w:jc w:val="both"/>
        <w:rPr>
          <w:rFonts w:asciiTheme="minorHAnsi" w:hAnsiTheme="minorHAnsi" w:cstheme="minorHAnsi"/>
          <w:sz w:val="24"/>
          <w:lang w:val="es-CO"/>
        </w:rPr>
      </w:pPr>
      <w:r>
        <w:rPr>
          <w:rFonts w:asciiTheme="minorHAnsi" w:hAnsiTheme="minorHAnsi" w:cstheme="minorHAnsi"/>
          <w:sz w:val="24"/>
          <w:lang w:val="es-CO"/>
        </w:rPr>
        <w:t>Biblioteca y comunidad Politécnico Grancolombiano</w:t>
      </w:r>
    </w:p>
    <w:p w:rsidR="007B6158" w:rsidRPr="00BF1FA3" w:rsidRDefault="007B6158" w:rsidP="000C0715">
      <w:pPr>
        <w:pStyle w:val="Ttulo1"/>
        <w:numPr>
          <w:ilvl w:val="0"/>
          <w:numId w:val="6"/>
        </w:numPr>
        <w:rPr>
          <w:rStyle w:val="nfasisintenso"/>
          <w:b/>
          <w:bCs/>
          <w:i w:val="0"/>
          <w:iCs w:val="0"/>
          <w:color w:val="auto"/>
        </w:rPr>
      </w:pPr>
      <w:r w:rsidRPr="00BF1FA3">
        <w:rPr>
          <w:rStyle w:val="nfasisintenso"/>
          <w:b/>
          <w:bCs/>
          <w:i w:val="0"/>
          <w:iCs w:val="0"/>
          <w:color w:val="auto"/>
        </w:rPr>
        <w:lastRenderedPageBreak/>
        <w:t>Objetivos y Alcance del sistema</w:t>
      </w:r>
    </w:p>
    <w:p w:rsidR="000C0715" w:rsidRPr="00BF1FA3" w:rsidRDefault="00CA55BC" w:rsidP="000C0715">
      <w:pPr>
        <w:ind w:left="708"/>
        <w:jc w:val="both"/>
        <w:rPr>
          <w:sz w:val="24"/>
          <w:szCs w:val="24"/>
        </w:rPr>
      </w:pPr>
      <w:r w:rsidRPr="00BF1FA3">
        <w:rPr>
          <w:rStyle w:val="normaltextrun"/>
          <w:rFonts w:cs="Arial"/>
          <w:color w:val="000000"/>
          <w:sz w:val="24"/>
          <w:szCs w:val="24"/>
          <w:shd w:val="clear" w:color="auto" w:fill="FFFFFF"/>
        </w:rPr>
        <w:t>El sistem</w:t>
      </w:r>
      <w:r w:rsidR="000C0715">
        <w:rPr>
          <w:rStyle w:val="normaltextrun"/>
          <w:rFonts w:cs="Arial"/>
          <w:color w:val="000000"/>
          <w:sz w:val="24"/>
          <w:szCs w:val="24"/>
          <w:shd w:val="clear" w:color="auto" w:fill="FFFFFF"/>
        </w:rPr>
        <w:t>a a desarrollar se denomina BIBLIOGAME</w:t>
      </w:r>
      <w:r w:rsidRPr="00BF1FA3">
        <w:rPr>
          <w:rStyle w:val="apple-converted-space"/>
          <w:rFonts w:cs="Arial"/>
          <w:color w:val="000000"/>
          <w:sz w:val="24"/>
          <w:szCs w:val="24"/>
          <w:shd w:val="clear" w:color="auto" w:fill="FFFFFF"/>
        </w:rPr>
        <w:t> </w:t>
      </w:r>
      <w:r w:rsidRPr="00BF1FA3">
        <w:rPr>
          <w:rStyle w:val="normaltextrun"/>
          <w:rFonts w:cs="Arial"/>
          <w:color w:val="000000"/>
          <w:sz w:val="24"/>
          <w:szCs w:val="24"/>
          <w:shd w:val="clear" w:color="auto" w:fill="FFFFFF"/>
        </w:rPr>
        <w:t xml:space="preserve">el cual </w:t>
      </w:r>
      <w:r w:rsidR="000C0715" w:rsidRPr="00BF1FA3">
        <w:rPr>
          <w:sz w:val="24"/>
          <w:szCs w:val="24"/>
        </w:rPr>
        <w:t>c</w:t>
      </w:r>
      <w:r w:rsidR="000C0715">
        <w:rPr>
          <w:sz w:val="24"/>
          <w:szCs w:val="24"/>
        </w:rPr>
        <w:t>onsiste en crear un juego de aventura en el cual se da a conocer los diferentes servicios de la biblioteca de la universidad Politécnico Grancolombiano, todo el juego gira entorno a la biblioteca de acuerdo al servicio ofrecido se desbloquean una serie de desafíos en los cuales el jugador tiene la oportunidad de conocer cada uno de los procesos que se emplean en cada uno de los servicios que se encuentran en el juego lo cual lleva al jugador a ganar puntos los cuales le sirven para pasar al siguiente nivel.</w:t>
      </w:r>
    </w:p>
    <w:p w:rsidR="007B6158" w:rsidRPr="000C0715" w:rsidRDefault="007B6158" w:rsidP="000C0715">
      <w:pPr>
        <w:pStyle w:val="Prrafodelista"/>
        <w:numPr>
          <w:ilvl w:val="1"/>
          <w:numId w:val="6"/>
        </w:numPr>
        <w:jc w:val="both"/>
        <w:rPr>
          <w:rStyle w:val="nfasisintenso"/>
          <w:color w:val="auto"/>
          <w:sz w:val="24"/>
          <w:szCs w:val="24"/>
        </w:rPr>
      </w:pPr>
      <w:r w:rsidRPr="000C0715">
        <w:rPr>
          <w:rStyle w:val="nfasisintenso"/>
          <w:color w:val="auto"/>
          <w:sz w:val="24"/>
          <w:szCs w:val="24"/>
        </w:rPr>
        <w:t>Descripción General</w:t>
      </w:r>
    </w:p>
    <w:p w:rsidR="000C0715" w:rsidRDefault="00466124" w:rsidP="00CB5A28">
      <w:pPr>
        <w:ind w:left="708"/>
        <w:jc w:val="both"/>
        <w:rPr>
          <w:sz w:val="24"/>
          <w:szCs w:val="24"/>
        </w:rPr>
      </w:pPr>
      <w:r w:rsidRPr="00BF1FA3">
        <w:rPr>
          <w:sz w:val="24"/>
          <w:szCs w:val="24"/>
        </w:rPr>
        <w:t>El presente trabajo para la asignatura ingeniería de software I</w:t>
      </w:r>
      <w:r w:rsidR="000C0715">
        <w:rPr>
          <w:sz w:val="24"/>
          <w:szCs w:val="24"/>
        </w:rPr>
        <w:t>I</w:t>
      </w:r>
      <w:r w:rsidRPr="00BF1FA3">
        <w:rPr>
          <w:sz w:val="24"/>
          <w:szCs w:val="24"/>
        </w:rPr>
        <w:t xml:space="preserve"> consiste </w:t>
      </w:r>
      <w:r w:rsidR="000C0715">
        <w:rPr>
          <w:sz w:val="24"/>
          <w:szCs w:val="24"/>
        </w:rPr>
        <w:t xml:space="preserve">en desarrollar un juego para la biblioteca donde se den a conocer los diferentes servicios que se ofrecen como son el préstamo de libros, préstamo inter bibliotecario, préstamo de películas, préstamo de </w:t>
      </w:r>
      <w:proofErr w:type="spellStart"/>
      <w:r w:rsidR="000C0715">
        <w:rPr>
          <w:sz w:val="24"/>
          <w:szCs w:val="24"/>
        </w:rPr>
        <w:t>biblio</w:t>
      </w:r>
      <w:proofErr w:type="spellEnd"/>
      <w:r w:rsidR="000C0715">
        <w:rPr>
          <w:sz w:val="24"/>
          <w:szCs w:val="24"/>
        </w:rPr>
        <w:t xml:space="preserve"> </w:t>
      </w:r>
      <w:proofErr w:type="spellStart"/>
      <w:r w:rsidR="000C0715">
        <w:rPr>
          <w:sz w:val="24"/>
          <w:szCs w:val="24"/>
        </w:rPr>
        <w:t>tablets</w:t>
      </w:r>
      <w:proofErr w:type="spellEnd"/>
      <w:r w:rsidR="000C0715">
        <w:rPr>
          <w:sz w:val="24"/>
          <w:szCs w:val="24"/>
        </w:rPr>
        <w:t xml:space="preserve"> y capacitación.</w:t>
      </w:r>
    </w:p>
    <w:p w:rsidR="00466124" w:rsidRPr="00BF1FA3" w:rsidRDefault="00466124" w:rsidP="00CB5A28">
      <w:pPr>
        <w:ind w:left="708"/>
        <w:jc w:val="both"/>
        <w:rPr>
          <w:sz w:val="24"/>
          <w:szCs w:val="24"/>
        </w:rPr>
      </w:pPr>
      <w:r w:rsidRPr="00BF1FA3">
        <w:rPr>
          <w:sz w:val="24"/>
          <w:szCs w:val="24"/>
        </w:rPr>
        <w:t>Con este trabajo se busca colocar en práctica los conocimientos adquiridos hasta el momento para ser aplicados en el desarrollo de este trabaj</w:t>
      </w:r>
      <w:r w:rsidR="000C0715">
        <w:rPr>
          <w:sz w:val="24"/>
          <w:szCs w:val="24"/>
        </w:rPr>
        <w:t xml:space="preserve">o, para este desarrollo se  utiliza la metodología de desarrollo </w:t>
      </w:r>
      <w:r w:rsidRPr="00BF1FA3">
        <w:rPr>
          <w:sz w:val="24"/>
          <w:szCs w:val="24"/>
        </w:rPr>
        <w:t>SCRUM, adicional se realizara levantamiento de requerimientos, elaboración de diagramas de casos de uso, UML y de secuencia los cuales ayudaran a los estudiantes a entender mejor el requerimiento realizado por el cliente y para llevar a cabo una ejecución completa basada en los pasos requeridos para hacer un despliegue de software aplicando las metodologías correspondientes.</w:t>
      </w:r>
    </w:p>
    <w:p w:rsidR="00466124" w:rsidRPr="00BF1FA3" w:rsidRDefault="00466124" w:rsidP="00CB5A28">
      <w:pPr>
        <w:ind w:left="708"/>
        <w:jc w:val="both"/>
        <w:rPr>
          <w:sz w:val="24"/>
          <w:szCs w:val="24"/>
        </w:rPr>
      </w:pPr>
      <w:r w:rsidRPr="00BF1FA3">
        <w:rPr>
          <w:sz w:val="24"/>
          <w:szCs w:val="24"/>
        </w:rPr>
        <w:t>Para la elaboración de este trabajo s</w:t>
      </w:r>
      <w:r w:rsidR="000C0715">
        <w:rPr>
          <w:sz w:val="24"/>
          <w:szCs w:val="24"/>
        </w:rPr>
        <w:t>e trabajará con el personal de la biblioteca del Politécnico Grancolombiano.</w:t>
      </w:r>
    </w:p>
    <w:p w:rsidR="007B6158" w:rsidRPr="00BF1FA3" w:rsidRDefault="007B6158" w:rsidP="000C0715">
      <w:pPr>
        <w:pStyle w:val="Ttulo1"/>
        <w:numPr>
          <w:ilvl w:val="0"/>
          <w:numId w:val="6"/>
        </w:numPr>
        <w:rPr>
          <w:rStyle w:val="nfasisintenso"/>
          <w:b/>
          <w:bCs/>
          <w:i w:val="0"/>
          <w:iCs w:val="0"/>
          <w:color w:val="auto"/>
        </w:rPr>
      </w:pPr>
      <w:r w:rsidRPr="00BF1FA3">
        <w:rPr>
          <w:rStyle w:val="nfasisintenso"/>
          <w:b/>
          <w:bCs/>
          <w:i w:val="0"/>
          <w:iCs w:val="0"/>
          <w:color w:val="auto"/>
        </w:rPr>
        <w:t>Requisitos Funcionales</w:t>
      </w:r>
    </w:p>
    <w:p w:rsidR="00825AAB" w:rsidRPr="00825AAB" w:rsidRDefault="00825AAB" w:rsidP="00825AAB"/>
    <w:p w:rsidR="00680416" w:rsidRPr="00BF1FA3" w:rsidRDefault="00416852" w:rsidP="00BF1FA3">
      <w:pPr>
        <w:pStyle w:val="Div"/>
        <w:numPr>
          <w:ilvl w:val="0"/>
          <w:numId w:val="4"/>
        </w:numPr>
        <w:jc w:val="both"/>
        <w:rPr>
          <w:rStyle w:val="nfasisintenso"/>
          <w:rFonts w:asciiTheme="minorHAnsi" w:hAnsiTheme="minorHAnsi"/>
          <w:i w:val="0"/>
          <w:color w:val="auto"/>
          <w:sz w:val="24"/>
          <w:u w:val="single"/>
          <w:lang w:val="es-CO"/>
        </w:rPr>
      </w:pPr>
      <w:proofErr w:type="spellStart"/>
      <w:r w:rsidRPr="00BF1FA3">
        <w:rPr>
          <w:rStyle w:val="nfasisintenso"/>
          <w:rFonts w:asciiTheme="minorHAnsi" w:hAnsiTheme="minorHAnsi"/>
          <w:i w:val="0"/>
          <w:color w:val="auto"/>
          <w:sz w:val="24"/>
          <w:u w:val="single"/>
          <w:lang w:val="es-CO"/>
        </w:rPr>
        <w:t>Login</w:t>
      </w:r>
      <w:proofErr w:type="spellEnd"/>
      <w:r w:rsidRPr="00BF1FA3">
        <w:rPr>
          <w:rStyle w:val="nfasisintenso"/>
          <w:rFonts w:asciiTheme="minorHAnsi" w:hAnsiTheme="minorHAnsi"/>
          <w:i w:val="0"/>
          <w:color w:val="auto"/>
          <w:sz w:val="24"/>
          <w:u w:val="single"/>
          <w:lang w:val="es-CO"/>
        </w:rPr>
        <w:t xml:space="preserve"> de </w:t>
      </w:r>
      <w:proofErr w:type="spellStart"/>
      <w:r w:rsidRPr="00BF1FA3">
        <w:rPr>
          <w:rStyle w:val="nfasisintenso"/>
          <w:rFonts w:asciiTheme="minorHAnsi" w:hAnsiTheme="minorHAnsi"/>
          <w:i w:val="0"/>
          <w:color w:val="auto"/>
          <w:sz w:val="24"/>
          <w:u w:val="single"/>
          <w:lang w:val="es-CO"/>
        </w:rPr>
        <w:t>Usurio</w:t>
      </w:r>
      <w:proofErr w:type="spellEnd"/>
    </w:p>
    <w:p w:rsidR="00825AAB" w:rsidRPr="00D37A62" w:rsidRDefault="00825AAB" w:rsidP="00D37A62">
      <w:pPr>
        <w:pStyle w:val="Div"/>
        <w:ind w:left="720"/>
        <w:jc w:val="both"/>
        <w:rPr>
          <w:rFonts w:asciiTheme="minorHAnsi" w:hAnsiTheme="minorHAnsi" w:cstheme="minorHAnsi"/>
          <w:color w:val="auto"/>
          <w:sz w:val="24"/>
          <w:lang w:val="es-CO"/>
        </w:rPr>
      </w:pPr>
      <w:r w:rsidRPr="00D37A62">
        <w:rPr>
          <w:rFonts w:asciiTheme="minorHAnsi" w:hAnsiTheme="minorHAnsi" w:cstheme="minorHAnsi"/>
          <w:b/>
          <w:color w:val="auto"/>
          <w:sz w:val="24"/>
          <w:lang w:val="es-CO"/>
        </w:rPr>
        <w:t>Introducción</w:t>
      </w:r>
      <w:r w:rsidR="00416852" w:rsidRPr="00D37A62">
        <w:rPr>
          <w:rFonts w:asciiTheme="minorHAnsi" w:hAnsiTheme="minorHAnsi" w:cstheme="minorHAnsi"/>
          <w:color w:val="auto"/>
          <w:sz w:val="24"/>
          <w:lang w:val="es-CO"/>
        </w:rPr>
        <w:t>: Ingreso al aplicativo</w:t>
      </w:r>
    </w:p>
    <w:p w:rsidR="00825AAB" w:rsidRPr="00D37A62" w:rsidRDefault="00825AAB" w:rsidP="00D37A62">
      <w:pPr>
        <w:pStyle w:val="Div"/>
        <w:ind w:left="720"/>
        <w:jc w:val="both"/>
        <w:rPr>
          <w:rFonts w:asciiTheme="minorHAnsi" w:hAnsiTheme="minorHAnsi" w:cstheme="minorHAnsi"/>
          <w:color w:val="auto"/>
          <w:sz w:val="24"/>
          <w:lang w:val="es-CO"/>
        </w:rPr>
      </w:pPr>
      <w:r w:rsidRPr="00D37A62">
        <w:rPr>
          <w:rFonts w:asciiTheme="minorHAnsi" w:hAnsiTheme="minorHAnsi" w:cstheme="minorHAnsi"/>
          <w:b/>
          <w:color w:val="auto"/>
          <w:sz w:val="24"/>
          <w:lang w:val="es-CO"/>
        </w:rPr>
        <w:t>Entrada</w:t>
      </w:r>
      <w:r w:rsidR="00416852" w:rsidRPr="00D37A62">
        <w:rPr>
          <w:rFonts w:asciiTheme="minorHAnsi" w:hAnsiTheme="minorHAnsi" w:cstheme="minorHAnsi"/>
          <w:color w:val="auto"/>
          <w:sz w:val="24"/>
          <w:lang w:val="es-CO"/>
        </w:rPr>
        <w:t xml:space="preserve">: </w:t>
      </w:r>
      <w:r w:rsidR="000C0715">
        <w:rPr>
          <w:rFonts w:asciiTheme="minorHAnsi" w:hAnsiTheme="minorHAnsi" w:cstheme="minorHAnsi"/>
          <w:color w:val="auto"/>
          <w:sz w:val="24"/>
          <w:lang w:val="es-CO"/>
        </w:rPr>
        <w:t xml:space="preserve">Nombre del jugador </w:t>
      </w:r>
    </w:p>
    <w:p w:rsidR="00825AAB" w:rsidRPr="00D37A62" w:rsidRDefault="00825AAB" w:rsidP="00D37A62">
      <w:pPr>
        <w:pStyle w:val="Div"/>
        <w:ind w:left="720"/>
        <w:jc w:val="both"/>
        <w:rPr>
          <w:rFonts w:asciiTheme="minorHAnsi" w:hAnsiTheme="minorHAnsi" w:cstheme="minorHAnsi"/>
          <w:color w:val="auto"/>
          <w:sz w:val="24"/>
          <w:lang w:val="es-CO"/>
        </w:rPr>
      </w:pPr>
      <w:r w:rsidRPr="00D37A62">
        <w:rPr>
          <w:rFonts w:asciiTheme="minorHAnsi" w:hAnsiTheme="minorHAnsi" w:cstheme="minorHAnsi"/>
          <w:b/>
          <w:color w:val="auto"/>
          <w:sz w:val="24"/>
          <w:lang w:val="es-CO"/>
        </w:rPr>
        <w:t>Proceso</w:t>
      </w:r>
      <w:r w:rsidR="000C0715">
        <w:rPr>
          <w:rFonts w:asciiTheme="minorHAnsi" w:hAnsiTheme="minorHAnsi" w:cstheme="minorHAnsi"/>
          <w:color w:val="auto"/>
          <w:sz w:val="24"/>
          <w:lang w:val="es-CO"/>
        </w:rPr>
        <w:t>: El estudiante ingresa el nombre del jugador solicitado por el juego</w:t>
      </w:r>
    </w:p>
    <w:p w:rsidR="007B6158" w:rsidRDefault="00825AAB" w:rsidP="00D37A62">
      <w:pPr>
        <w:pStyle w:val="Div"/>
        <w:ind w:left="360" w:firstLine="348"/>
        <w:jc w:val="both"/>
        <w:rPr>
          <w:rFonts w:asciiTheme="minorHAnsi" w:hAnsiTheme="minorHAnsi" w:cstheme="minorHAnsi"/>
          <w:color w:val="auto"/>
          <w:sz w:val="24"/>
          <w:lang w:val="es-CO"/>
        </w:rPr>
      </w:pPr>
      <w:r w:rsidRPr="00D37A62">
        <w:rPr>
          <w:rFonts w:asciiTheme="minorHAnsi" w:hAnsiTheme="minorHAnsi" w:cstheme="minorHAnsi"/>
          <w:b/>
          <w:color w:val="auto"/>
          <w:sz w:val="24"/>
          <w:lang w:val="es-CO"/>
        </w:rPr>
        <w:t>Salida</w:t>
      </w:r>
      <w:r w:rsidR="000C0715">
        <w:rPr>
          <w:rFonts w:asciiTheme="minorHAnsi" w:hAnsiTheme="minorHAnsi" w:cstheme="minorHAnsi"/>
          <w:color w:val="auto"/>
          <w:sz w:val="24"/>
          <w:lang w:val="es-CO"/>
        </w:rPr>
        <w:t xml:space="preserve">: Despliegue de mensaje de bienvenida al juego </w:t>
      </w:r>
    </w:p>
    <w:p w:rsidR="00BF1FA3" w:rsidRPr="00D37A62" w:rsidRDefault="00BF1FA3" w:rsidP="00D37A62">
      <w:pPr>
        <w:pStyle w:val="Div"/>
        <w:ind w:left="360" w:firstLine="348"/>
        <w:jc w:val="both"/>
        <w:rPr>
          <w:rFonts w:asciiTheme="minorHAnsi" w:hAnsiTheme="minorHAnsi" w:cstheme="minorHAnsi"/>
          <w:color w:val="auto"/>
          <w:sz w:val="24"/>
          <w:lang w:val="es-CO"/>
        </w:rPr>
      </w:pPr>
    </w:p>
    <w:p w:rsidR="00416852" w:rsidRPr="00BF1FA3" w:rsidRDefault="000C0715" w:rsidP="00BF1FA3">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Inicio Nueva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000C0715">
        <w:rPr>
          <w:rStyle w:val="nfasisintenso"/>
          <w:b w:val="0"/>
          <w:i w:val="0"/>
          <w:color w:val="auto"/>
          <w:lang w:val="es-CO"/>
        </w:rPr>
        <w:t xml:space="preserve"> El estudiante selecciona el botón nueva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0C0715">
        <w:rPr>
          <w:rStyle w:val="nfasisintenso"/>
          <w:b w:val="0"/>
          <w:i w:val="0"/>
          <w:color w:val="auto"/>
          <w:lang w:val="es-CO"/>
        </w:rPr>
        <w:t xml:space="preserve"> Nombre del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000C0715">
        <w:rPr>
          <w:rStyle w:val="nfasisintenso"/>
          <w:b w:val="0"/>
          <w:i w:val="0"/>
          <w:color w:val="auto"/>
          <w:lang w:val="es-CO"/>
        </w:rPr>
        <w:t xml:space="preserve"> El estudiante después de escoger el nombre del jugador selecciona nueva partida</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000C0715">
        <w:rPr>
          <w:rStyle w:val="nfasisintenso"/>
          <w:b w:val="0"/>
          <w:i w:val="0"/>
          <w:color w:val="auto"/>
          <w:lang w:val="es-CO"/>
        </w:rPr>
        <w:t xml:space="preserve"> </w:t>
      </w:r>
      <w:r w:rsidR="007108D2">
        <w:rPr>
          <w:rStyle w:val="nfasisintenso"/>
          <w:b w:val="0"/>
          <w:i w:val="0"/>
          <w:color w:val="auto"/>
          <w:lang w:val="es-CO"/>
        </w:rPr>
        <w:t>se muestra la introducción al juego</w:t>
      </w:r>
    </w:p>
    <w:p w:rsidR="00BF1FA3" w:rsidRDefault="00BF1FA3" w:rsidP="00D37A62">
      <w:pPr>
        <w:pStyle w:val="Div"/>
        <w:ind w:left="720"/>
        <w:jc w:val="both"/>
        <w:rPr>
          <w:rStyle w:val="nfasisintenso"/>
          <w:b w:val="0"/>
          <w:i w:val="0"/>
          <w:color w:val="auto"/>
          <w:lang w:val="es-CO"/>
        </w:rPr>
      </w:pPr>
    </w:p>
    <w:p w:rsidR="00416852" w:rsidRPr="00BF1FA3" w:rsidRDefault="007108D2" w:rsidP="00D37A62">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Cargar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Pr="00D37A62">
        <w:rPr>
          <w:rStyle w:val="nfasisintenso"/>
          <w:b w:val="0"/>
          <w:i w:val="0"/>
          <w:color w:val="auto"/>
          <w:lang w:val="es-CO"/>
        </w:rPr>
        <w:t xml:space="preserve"> </w:t>
      </w:r>
      <w:r w:rsidR="00D37A62">
        <w:rPr>
          <w:rStyle w:val="nfasisintenso"/>
          <w:b w:val="0"/>
          <w:i w:val="0"/>
          <w:color w:val="auto"/>
          <w:lang w:val="es-CO"/>
        </w:rPr>
        <w:t xml:space="preserve">Se </w:t>
      </w:r>
      <w:r w:rsidR="007108D2">
        <w:rPr>
          <w:rStyle w:val="nfasisintenso"/>
          <w:b w:val="0"/>
          <w:i w:val="0"/>
          <w:color w:val="auto"/>
          <w:lang w:val="es-CO"/>
        </w:rPr>
        <w:t>carga la partida del jugador creado</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7108D2">
        <w:rPr>
          <w:rStyle w:val="nfasisintenso"/>
          <w:b w:val="0"/>
          <w:i w:val="0"/>
          <w:color w:val="auto"/>
          <w:lang w:val="es-CO"/>
        </w:rPr>
        <w:t xml:space="preserve"> Archivo con el nombre del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Pr="00D37A62">
        <w:rPr>
          <w:rStyle w:val="nfasisintenso"/>
          <w:b w:val="0"/>
          <w:i w:val="0"/>
          <w:color w:val="auto"/>
          <w:lang w:val="es-CO"/>
        </w:rPr>
        <w:t xml:space="preserve"> </w:t>
      </w:r>
      <w:r w:rsidR="007108D2">
        <w:rPr>
          <w:rStyle w:val="nfasisintenso"/>
          <w:b w:val="0"/>
          <w:i w:val="0"/>
          <w:color w:val="auto"/>
          <w:lang w:val="es-CO"/>
        </w:rPr>
        <w:t>El jugador selecciona cargar partida y automáticamente se invoca el archivo que se encuentra alojado en las carpetas del juego el cual tiene el nombre del jugador creado anteriormente</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Pr="00D37A62">
        <w:rPr>
          <w:rStyle w:val="nfasisintenso"/>
          <w:b w:val="0"/>
          <w:i w:val="0"/>
          <w:color w:val="auto"/>
          <w:lang w:val="es-CO"/>
        </w:rPr>
        <w:t xml:space="preserve"> </w:t>
      </w:r>
      <w:r w:rsidR="00D37A62">
        <w:rPr>
          <w:rStyle w:val="nfasisintenso"/>
          <w:b w:val="0"/>
          <w:i w:val="0"/>
          <w:color w:val="auto"/>
          <w:lang w:val="es-CO"/>
        </w:rPr>
        <w:t xml:space="preserve">Actualización de registros </w:t>
      </w:r>
    </w:p>
    <w:p w:rsidR="00BF1FA3" w:rsidRPr="00D37A62" w:rsidRDefault="00BF1FA3" w:rsidP="00D37A62">
      <w:pPr>
        <w:pStyle w:val="Div"/>
        <w:ind w:left="720"/>
        <w:jc w:val="both"/>
        <w:rPr>
          <w:rStyle w:val="nfasisintenso"/>
          <w:b w:val="0"/>
          <w:i w:val="0"/>
          <w:color w:val="auto"/>
          <w:lang w:val="es-CO"/>
        </w:rPr>
      </w:pPr>
    </w:p>
    <w:p w:rsidR="00416852" w:rsidRPr="00BF1FA3" w:rsidRDefault="007108D2" w:rsidP="00D37A62">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Guardar Estado de la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Pr="00D37A62">
        <w:rPr>
          <w:rStyle w:val="nfasisintenso"/>
          <w:b w:val="0"/>
          <w:i w:val="0"/>
          <w:color w:val="auto"/>
          <w:lang w:val="es-CO"/>
        </w:rPr>
        <w:t xml:space="preserve"> Se</w:t>
      </w:r>
      <w:r w:rsidR="007108D2">
        <w:rPr>
          <w:rStyle w:val="nfasisintenso"/>
          <w:b w:val="0"/>
          <w:i w:val="0"/>
          <w:color w:val="auto"/>
          <w:lang w:val="es-CO"/>
        </w:rPr>
        <w:t xml:space="preserve"> almacena el progreso del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7108D2">
        <w:rPr>
          <w:rStyle w:val="nfasisintenso"/>
          <w:b w:val="0"/>
          <w:i w:val="0"/>
          <w:color w:val="auto"/>
          <w:lang w:val="es-CO"/>
        </w:rPr>
        <w:t xml:space="preserve"> ninguna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00D37A62">
        <w:rPr>
          <w:rStyle w:val="nfasisintenso"/>
          <w:b w:val="0"/>
          <w:i w:val="0"/>
          <w:color w:val="auto"/>
          <w:lang w:val="es-CO"/>
        </w:rPr>
        <w:t xml:space="preserve"> El </w:t>
      </w:r>
      <w:r w:rsidR="007108D2">
        <w:rPr>
          <w:rStyle w:val="nfasisintenso"/>
          <w:b w:val="0"/>
          <w:i w:val="0"/>
          <w:color w:val="auto"/>
          <w:lang w:val="es-CO"/>
        </w:rPr>
        <w:t>jugador selecciona el botón guardar partida, lo cual genera un archivo con el nombre del jugador el cual se almacena en las carpetas del juego.</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007108D2">
        <w:rPr>
          <w:rStyle w:val="nfasisintenso"/>
          <w:b w:val="0"/>
          <w:i w:val="0"/>
          <w:color w:val="auto"/>
          <w:lang w:val="es-CO"/>
        </w:rPr>
        <w:t xml:space="preserve"> Devuelve al usuario a la pantalla principal del juego</w:t>
      </w:r>
    </w:p>
    <w:p w:rsidR="00BF1FA3" w:rsidRPr="00D37A62" w:rsidRDefault="00BF1FA3" w:rsidP="00D37A62">
      <w:pPr>
        <w:pStyle w:val="Div"/>
        <w:ind w:left="720"/>
        <w:jc w:val="both"/>
        <w:rPr>
          <w:rStyle w:val="nfasisintenso"/>
          <w:b w:val="0"/>
          <w:i w:val="0"/>
          <w:color w:val="auto"/>
          <w:lang w:val="es-CO"/>
        </w:rPr>
      </w:pPr>
    </w:p>
    <w:p w:rsidR="00416852" w:rsidRPr="00BF1FA3" w:rsidRDefault="007108D2" w:rsidP="00D37A62">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Verificación de Puntos</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007108D2">
        <w:rPr>
          <w:rStyle w:val="nfasisintenso"/>
          <w:b w:val="0"/>
          <w:i w:val="0"/>
          <w:color w:val="auto"/>
          <w:lang w:val="es-CO"/>
        </w:rPr>
        <w:t xml:space="preserve"> Se verifica cuantos puntos lleva acumulados 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7108D2">
        <w:rPr>
          <w:rStyle w:val="nfasisintenso"/>
          <w:b w:val="0"/>
          <w:i w:val="0"/>
          <w:color w:val="auto"/>
          <w:lang w:val="es-CO"/>
        </w:rPr>
        <w:t xml:space="preserve"> Archivo de partida cargado </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Pr="00D37A62">
        <w:rPr>
          <w:rStyle w:val="nfasisintenso"/>
          <w:b w:val="0"/>
          <w:i w:val="0"/>
          <w:color w:val="auto"/>
          <w:lang w:val="es-CO"/>
        </w:rPr>
        <w:t xml:space="preserve"> El </w:t>
      </w:r>
      <w:r w:rsidR="007108D2">
        <w:rPr>
          <w:rStyle w:val="nfasisintenso"/>
          <w:b w:val="0"/>
          <w:i w:val="0"/>
          <w:color w:val="auto"/>
          <w:lang w:val="es-CO"/>
        </w:rPr>
        <w:t>jugador puede validar los puntos acumulados hasta el momento en el juego</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007108D2">
        <w:rPr>
          <w:rStyle w:val="nfasisintenso"/>
          <w:b w:val="0"/>
          <w:i w:val="0"/>
          <w:color w:val="auto"/>
          <w:lang w:val="es-CO"/>
        </w:rPr>
        <w:t xml:space="preserve"> Visualización de puntos mediante una barra de status en el juego</w:t>
      </w:r>
    </w:p>
    <w:p w:rsidR="00BF1FA3" w:rsidRPr="00D37A62" w:rsidRDefault="00BF1FA3" w:rsidP="00D37A62">
      <w:pPr>
        <w:pStyle w:val="Div"/>
        <w:ind w:left="720"/>
        <w:jc w:val="both"/>
        <w:rPr>
          <w:rStyle w:val="nfasisintenso"/>
          <w:b w:val="0"/>
          <w:i w:val="0"/>
          <w:color w:val="auto"/>
          <w:lang w:val="es-CO"/>
        </w:rPr>
      </w:pPr>
    </w:p>
    <w:p w:rsidR="00416852" w:rsidRPr="00BF1FA3" w:rsidRDefault="007108D2" w:rsidP="00D37A62">
      <w:pPr>
        <w:pStyle w:val="Div"/>
        <w:numPr>
          <w:ilvl w:val="0"/>
          <w:numId w:val="4"/>
        </w:numPr>
        <w:jc w:val="both"/>
        <w:rPr>
          <w:rStyle w:val="nfasisintenso"/>
          <w:rFonts w:asciiTheme="minorHAnsi" w:hAnsiTheme="minorHAnsi"/>
          <w:i w:val="0"/>
          <w:color w:val="auto"/>
          <w:sz w:val="24"/>
          <w:u w:val="single"/>
          <w:lang w:val="es-CO"/>
        </w:rPr>
      </w:pPr>
      <w:r>
        <w:rPr>
          <w:rStyle w:val="nfasisintenso"/>
          <w:rFonts w:asciiTheme="minorHAnsi" w:hAnsiTheme="minorHAnsi"/>
          <w:i w:val="0"/>
          <w:color w:val="auto"/>
          <w:sz w:val="24"/>
          <w:u w:val="single"/>
          <w:lang w:val="es-CO"/>
        </w:rPr>
        <w:t>Tabla de Objetivos Alcanzados</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Pr="00D37A62">
        <w:rPr>
          <w:rStyle w:val="nfasisintenso"/>
          <w:b w:val="0"/>
          <w:i w:val="0"/>
          <w:color w:val="auto"/>
          <w:lang w:val="es-CO"/>
        </w:rPr>
        <w:t xml:space="preserve"> Se </w:t>
      </w:r>
      <w:r w:rsidR="007108D2">
        <w:rPr>
          <w:rStyle w:val="nfasisintenso"/>
          <w:b w:val="0"/>
          <w:i w:val="0"/>
          <w:color w:val="auto"/>
          <w:lang w:val="es-CO"/>
        </w:rPr>
        <w:t>visualiza los objetivos alcanzados por el jugador</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Entrada:</w:t>
      </w:r>
      <w:r w:rsidR="007108D2">
        <w:rPr>
          <w:rStyle w:val="nfasisintenso"/>
          <w:b w:val="0"/>
          <w:i w:val="0"/>
          <w:color w:val="auto"/>
          <w:lang w:val="es-CO"/>
        </w:rPr>
        <w:t xml:space="preserve"> Archivo de partida</w:t>
      </w:r>
    </w:p>
    <w:p w:rsidR="00416852" w:rsidRPr="00D37A62" w:rsidRDefault="00416852" w:rsidP="00D37A62">
      <w:pPr>
        <w:pStyle w:val="Div"/>
        <w:ind w:left="720"/>
        <w:jc w:val="both"/>
        <w:rPr>
          <w:rStyle w:val="nfasisintenso"/>
          <w:b w:val="0"/>
          <w:i w:val="0"/>
          <w:color w:val="auto"/>
          <w:lang w:val="es-CO"/>
        </w:rPr>
      </w:pPr>
      <w:r w:rsidRPr="00D37A62">
        <w:rPr>
          <w:rStyle w:val="nfasisintenso"/>
          <w:i w:val="0"/>
          <w:color w:val="auto"/>
          <w:lang w:val="es-CO"/>
        </w:rPr>
        <w:t>Proceso:</w:t>
      </w:r>
      <w:r w:rsidR="00D37A62">
        <w:rPr>
          <w:rStyle w:val="nfasisintenso"/>
          <w:b w:val="0"/>
          <w:i w:val="0"/>
          <w:color w:val="auto"/>
          <w:lang w:val="es-CO"/>
        </w:rPr>
        <w:t xml:space="preserve"> El </w:t>
      </w:r>
      <w:r w:rsidR="007108D2">
        <w:rPr>
          <w:rStyle w:val="nfasisintenso"/>
          <w:b w:val="0"/>
          <w:i w:val="0"/>
          <w:color w:val="auto"/>
          <w:lang w:val="es-CO"/>
        </w:rPr>
        <w:t>jugador puede visualizar los objetivos alcanzados hasta el momento y que objetivos le hacen falta para culminar el nivel.</w:t>
      </w:r>
    </w:p>
    <w:p w:rsidR="00416852" w:rsidRDefault="00416852" w:rsidP="00D37A62">
      <w:pPr>
        <w:pStyle w:val="Div"/>
        <w:ind w:left="720"/>
        <w:jc w:val="both"/>
        <w:rPr>
          <w:rStyle w:val="nfasisintenso"/>
          <w:b w:val="0"/>
          <w:i w:val="0"/>
          <w:color w:val="auto"/>
          <w:lang w:val="es-CO"/>
        </w:rPr>
      </w:pPr>
      <w:r w:rsidRPr="00D37A62">
        <w:rPr>
          <w:rStyle w:val="nfasisintenso"/>
          <w:i w:val="0"/>
          <w:color w:val="auto"/>
          <w:lang w:val="es-CO"/>
        </w:rPr>
        <w:t>Salida:</w:t>
      </w:r>
      <w:r w:rsidR="00D37A62">
        <w:rPr>
          <w:rStyle w:val="nfasisintenso"/>
          <w:b w:val="0"/>
          <w:i w:val="0"/>
          <w:color w:val="auto"/>
          <w:lang w:val="es-CO"/>
        </w:rPr>
        <w:t xml:space="preserve"> </w:t>
      </w:r>
      <w:r w:rsidR="007108D2">
        <w:rPr>
          <w:rStyle w:val="nfasisintenso"/>
          <w:b w:val="0"/>
          <w:i w:val="0"/>
          <w:color w:val="auto"/>
          <w:lang w:val="es-CO"/>
        </w:rPr>
        <w:t>Visualización de status del jugador en pantalla</w:t>
      </w:r>
    </w:p>
    <w:p w:rsidR="00BF1FA3" w:rsidRPr="00D37A62" w:rsidRDefault="00BF1FA3" w:rsidP="00D37A62">
      <w:pPr>
        <w:pStyle w:val="Div"/>
        <w:ind w:left="720"/>
        <w:jc w:val="both"/>
        <w:rPr>
          <w:rStyle w:val="nfasisintenso"/>
          <w:b w:val="0"/>
          <w:i w:val="0"/>
          <w:color w:val="auto"/>
          <w:lang w:val="es-CO"/>
        </w:rPr>
      </w:pPr>
    </w:p>
    <w:p w:rsidR="00416852" w:rsidRPr="00BF1FA3" w:rsidRDefault="00D37A62" w:rsidP="00D37A62">
      <w:pPr>
        <w:pStyle w:val="Div"/>
        <w:numPr>
          <w:ilvl w:val="0"/>
          <w:numId w:val="4"/>
        </w:numPr>
        <w:jc w:val="both"/>
        <w:rPr>
          <w:rStyle w:val="nfasisintenso"/>
          <w:rFonts w:asciiTheme="minorHAnsi" w:hAnsiTheme="minorHAnsi"/>
          <w:i w:val="0"/>
          <w:color w:val="auto"/>
          <w:sz w:val="24"/>
          <w:u w:val="single"/>
          <w:lang w:val="es-CO"/>
        </w:rPr>
      </w:pPr>
      <w:r w:rsidRPr="00BF1FA3">
        <w:rPr>
          <w:rStyle w:val="nfasisintenso"/>
          <w:rFonts w:asciiTheme="minorHAnsi" w:hAnsiTheme="minorHAnsi"/>
          <w:i w:val="0"/>
          <w:color w:val="auto"/>
          <w:sz w:val="24"/>
          <w:u w:val="single"/>
          <w:lang w:val="es-CO"/>
        </w:rPr>
        <w:t>Modificar Grupo de Categorías</w:t>
      </w:r>
    </w:p>
    <w:p w:rsidR="00D37A62" w:rsidRPr="00D37A62" w:rsidRDefault="00D37A62" w:rsidP="00D37A62">
      <w:pPr>
        <w:pStyle w:val="Div"/>
        <w:ind w:left="720"/>
        <w:jc w:val="both"/>
        <w:rPr>
          <w:rStyle w:val="nfasisintenso"/>
          <w:b w:val="0"/>
          <w:i w:val="0"/>
          <w:color w:val="auto"/>
          <w:lang w:val="es-CO"/>
        </w:rPr>
      </w:pPr>
      <w:r w:rsidRPr="00D37A62">
        <w:rPr>
          <w:rStyle w:val="nfasisintenso"/>
          <w:i w:val="0"/>
          <w:color w:val="auto"/>
          <w:lang w:val="es-CO"/>
        </w:rPr>
        <w:t>Introducción:</w:t>
      </w:r>
      <w:r w:rsidRPr="00D37A62">
        <w:rPr>
          <w:rStyle w:val="nfasisintenso"/>
          <w:b w:val="0"/>
          <w:i w:val="0"/>
          <w:color w:val="auto"/>
          <w:lang w:val="es-CO"/>
        </w:rPr>
        <w:t xml:space="preserve"> Se </w:t>
      </w:r>
      <w:r>
        <w:rPr>
          <w:rStyle w:val="nfasisintenso"/>
          <w:b w:val="0"/>
          <w:i w:val="0"/>
          <w:color w:val="auto"/>
          <w:lang w:val="es-CO"/>
        </w:rPr>
        <w:t>modifica el nombre de la categoría donde se encuentra discrim</w:t>
      </w:r>
      <w:r w:rsidR="00BF1FA3">
        <w:rPr>
          <w:rStyle w:val="nfasisintenso"/>
          <w:b w:val="0"/>
          <w:i w:val="0"/>
          <w:color w:val="auto"/>
          <w:lang w:val="es-CO"/>
        </w:rPr>
        <w:t>inados si es software o hardware</w:t>
      </w:r>
    </w:p>
    <w:p w:rsidR="00D37A62" w:rsidRPr="00D37A62" w:rsidRDefault="00D37A62" w:rsidP="00D37A62">
      <w:pPr>
        <w:pStyle w:val="Div"/>
        <w:ind w:left="720"/>
        <w:jc w:val="both"/>
        <w:rPr>
          <w:rStyle w:val="nfasisintenso"/>
          <w:b w:val="0"/>
          <w:i w:val="0"/>
          <w:color w:val="auto"/>
          <w:lang w:val="es-CO"/>
        </w:rPr>
      </w:pPr>
      <w:r w:rsidRPr="00D37A62">
        <w:rPr>
          <w:rStyle w:val="nfasisintenso"/>
          <w:i w:val="0"/>
          <w:color w:val="auto"/>
          <w:lang w:val="es-CO"/>
        </w:rPr>
        <w:t>Entrada:</w:t>
      </w:r>
      <w:r w:rsidRPr="00D37A62">
        <w:rPr>
          <w:rStyle w:val="nfasisintenso"/>
          <w:b w:val="0"/>
          <w:i w:val="0"/>
          <w:color w:val="auto"/>
          <w:lang w:val="es-CO"/>
        </w:rPr>
        <w:t xml:space="preserve"> Archivo CCW</w:t>
      </w:r>
    </w:p>
    <w:p w:rsidR="00D37A62" w:rsidRPr="00D37A62" w:rsidRDefault="00D37A62" w:rsidP="00D37A62">
      <w:pPr>
        <w:pStyle w:val="Div"/>
        <w:ind w:left="720"/>
        <w:jc w:val="both"/>
        <w:rPr>
          <w:rStyle w:val="nfasisintenso"/>
          <w:b w:val="0"/>
          <w:i w:val="0"/>
          <w:color w:val="auto"/>
          <w:lang w:val="es-CO"/>
        </w:rPr>
      </w:pPr>
      <w:r w:rsidRPr="00D37A62">
        <w:rPr>
          <w:rStyle w:val="nfasisintenso"/>
          <w:i w:val="0"/>
          <w:color w:val="auto"/>
          <w:lang w:val="es-CO"/>
        </w:rPr>
        <w:t>Proceso:</w:t>
      </w:r>
      <w:r w:rsidRPr="00D37A62">
        <w:rPr>
          <w:rStyle w:val="nfasisintenso"/>
          <w:b w:val="0"/>
          <w:i w:val="0"/>
          <w:color w:val="auto"/>
          <w:lang w:val="es-CO"/>
        </w:rPr>
        <w:t xml:space="preserve"> El ingeniero </w:t>
      </w:r>
      <w:r w:rsidR="00BF1FA3">
        <w:rPr>
          <w:rStyle w:val="nfasisintenso"/>
          <w:b w:val="0"/>
          <w:i w:val="0"/>
          <w:color w:val="auto"/>
          <w:lang w:val="es-CO"/>
        </w:rPr>
        <w:t>puede cambiar el nombre de la categoría en caso de ser necesario</w:t>
      </w:r>
    </w:p>
    <w:p w:rsidR="00D37A62" w:rsidRDefault="00D37A62" w:rsidP="00D37A62">
      <w:pPr>
        <w:pStyle w:val="Div"/>
        <w:ind w:left="720"/>
        <w:jc w:val="both"/>
        <w:rPr>
          <w:rStyle w:val="nfasisintenso"/>
          <w:b w:val="0"/>
          <w:i w:val="0"/>
          <w:color w:val="auto"/>
          <w:lang w:val="es-CO"/>
        </w:rPr>
      </w:pPr>
      <w:r w:rsidRPr="00D37A62">
        <w:rPr>
          <w:rStyle w:val="nfasisintenso"/>
          <w:i w:val="0"/>
          <w:color w:val="auto"/>
          <w:lang w:val="es-CO"/>
        </w:rPr>
        <w:t>Salida:</w:t>
      </w:r>
      <w:r w:rsidR="00BF1FA3">
        <w:rPr>
          <w:rStyle w:val="nfasisintenso"/>
          <w:b w:val="0"/>
          <w:i w:val="0"/>
          <w:color w:val="auto"/>
          <w:lang w:val="es-CO"/>
        </w:rPr>
        <w:t xml:space="preserve"> categoría modificada</w:t>
      </w:r>
    </w:p>
    <w:p w:rsidR="000266AB" w:rsidRPr="00BF1FA3" w:rsidRDefault="000266AB" w:rsidP="000C0715">
      <w:pPr>
        <w:pStyle w:val="Ttulo1"/>
        <w:numPr>
          <w:ilvl w:val="0"/>
          <w:numId w:val="6"/>
        </w:numPr>
        <w:rPr>
          <w:rStyle w:val="nfasisintenso"/>
          <w:b/>
          <w:bCs/>
          <w:i w:val="0"/>
          <w:iCs w:val="0"/>
          <w:color w:val="auto"/>
        </w:rPr>
      </w:pPr>
      <w:r w:rsidRPr="00BF1FA3">
        <w:rPr>
          <w:rStyle w:val="nfasisintenso"/>
          <w:b/>
          <w:bCs/>
          <w:i w:val="0"/>
          <w:iCs w:val="0"/>
          <w:color w:val="auto"/>
        </w:rPr>
        <w:t>Requisitos de Usuario y Tecnológicos</w:t>
      </w:r>
    </w:p>
    <w:p w:rsidR="000266AB" w:rsidRPr="000C0715" w:rsidRDefault="000266AB" w:rsidP="000C0715">
      <w:pPr>
        <w:pStyle w:val="Prrafodelista"/>
        <w:numPr>
          <w:ilvl w:val="1"/>
          <w:numId w:val="6"/>
        </w:numPr>
        <w:rPr>
          <w:rStyle w:val="nfasisintenso"/>
          <w:color w:val="auto"/>
          <w:sz w:val="24"/>
          <w:szCs w:val="24"/>
        </w:rPr>
      </w:pPr>
      <w:r w:rsidRPr="000C0715">
        <w:rPr>
          <w:rStyle w:val="nfasisintenso"/>
          <w:color w:val="auto"/>
          <w:sz w:val="24"/>
          <w:szCs w:val="24"/>
        </w:rPr>
        <w:t>Requisitos de usuario</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Creación de jugador</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Personalización jugador</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Iniciar nueva partida</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Guardar partida</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Cargar partida</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Verificación de puntos</w:t>
      </w:r>
    </w:p>
    <w:p w:rsidR="000266AB"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 xml:space="preserve">Verificación de objetivos </w:t>
      </w:r>
    </w:p>
    <w:p w:rsidR="007108D2" w:rsidRPr="009475E7" w:rsidRDefault="007108D2" w:rsidP="007108D2">
      <w:pPr>
        <w:pStyle w:val="Prrafodelista"/>
        <w:spacing w:after="0" w:line="240" w:lineRule="auto"/>
        <w:rPr>
          <w:rStyle w:val="nfasisintenso"/>
          <w:b w:val="0"/>
          <w:i w:val="0"/>
          <w:color w:val="auto"/>
          <w:sz w:val="24"/>
          <w:szCs w:val="24"/>
        </w:rPr>
      </w:pPr>
    </w:p>
    <w:p w:rsidR="000266AB" w:rsidRPr="00BF1FA3" w:rsidRDefault="000266AB" w:rsidP="000C0715">
      <w:pPr>
        <w:pStyle w:val="Div"/>
        <w:numPr>
          <w:ilvl w:val="1"/>
          <w:numId w:val="6"/>
        </w:numPr>
        <w:spacing w:after="280" w:afterAutospacing="1"/>
        <w:rPr>
          <w:rStyle w:val="nfasisintenso"/>
          <w:rFonts w:asciiTheme="minorHAnsi" w:hAnsiTheme="minorHAnsi" w:cstheme="minorHAnsi"/>
          <w:color w:val="auto"/>
          <w:sz w:val="24"/>
          <w:lang w:val="es-CO"/>
        </w:rPr>
      </w:pPr>
      <w:r w:rsidRPr="00BF1FA3">
        <w:rPr>
          <w:rStyle w:val="nfasisintenso"/>
          <w:rFonts w:asciiTheme="minorHAnsi" w:hAnsiTheme="minorHAnsi" w:cstheme="minorHAnsi"/>
          <w:color w:val="auto"/>
          <w:sz w:val="24"/>
          <w:lang w:val="es-CO"/>
        </w:rPr>
        <w:lastRenderedPageBreak/>
        <w:t> Requisitos tecnológicos</w:t>
      </w:r>
    </w:p>
    <w:p w:rsidR="000266AB"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El juego debe ser desarrollado</w:t>
      </w:r>
      <w:r w:rsidR="000266AB">
        <w:rPr>
          <w:rStyle w:val="nfasisintenso"/>
          <w:b w:val="0"/>
          <w:i w:val="0"/>
          <w:color w:val="auto"/>
          <w:sz w:val="24"/>
          <w:szCs w:val="24"/>
        </w:rPr>
        <w:t xml:space="preserve"> para sistema</w:t>
      </w:r>
      <w:r>
        <w:rPr>
          <w:rStyle w:val="nfasisintenso"/>
          <w:b w:val="0"/>
          <w:i w:val="0"/>
          <w:color w:val="auto"/>
          <w:sz w:val="24"/>
          <w:szCs w:val="24"/>
        </w:rPr>
        <w:t xml:space="preserve">s </w:t>
      </w:r>
      <w:r w:rsidR="000266AB">
        <w:rPr>
          <w:rStyle w:val="nfasisintenso"/>
          <w:b w:val="0"/>
          <w:i w:val="0"/>
          <w:color w:val="auto"/>
          <w:sz w:val="24"/>
          <w:szCs w:val="24"/>
        </w:rPr>
        <w:t>Windows</w:t>
      </w:r>
      <w:r>
        <w:rPr>
          <w:rStyle w:val="nfasisintenso"/>
          <w:b w:val="0"/>
          <w:i w:val="0"/>
          <w:color w:val="auto"/>
          <w:sz w:val="24"/>
          <w:szCs w:val="24"/>
        </w:rPr>
        <w:t>, Android y IOS</w:t>
      </w:r>
      <w:r w:rsidR="000266AB">
        <w:rPr>
          <w:rStyle w:val="nfasisintenso"/>
          <w:b w:val="0"/>
          <w:i w:val="0"/>
          <w:color w:val="auto"/>
          <w:sz w:val="24"/>
          <w:szCs w:val="24"/>
        </w:rPr>
        <w:t xml:space="preserve"> </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 xml:space="preserve">El aplicativo se desarrolla con RPG </w:t>
      </w:r>
      <w:proofErr w:type="spellStart"/>
      <w:r>
        <w:rPr>
          <w:rStyle w:val="nfasisintenso"/>
          <w:b w:val="0"/>
          <w:i w:val="0"/>
          <w:color w:val="auto"/>
          <w:sz w:val="24"/>
          <w:szCs w:val="24"/>
        </w:rPr>
        <w:t>Maker</w:t>
      </w:r>
      <w:proofErr w:type="spellEnd"/>
      <w:r>
        <w:rPr>
          <w:rStyle w:val="nfasisintenso"/>
          <w:b w:val="0"/>
          <w:i w:val="0"/>
          <w:color w:val="auto"/>
          <w:sz w:val="24"/>
          <w:szCs w:val="24"/>
        </w:rPr>
        <w:t xml:space="preserve"> el cual utiliza Java </w:t>
      </w:r>
      <w:proofErr w:type="spellStart"/>
      <w:r>
        <w:rPr>
          <w:rStyle w:val="nfasisintenso"/>
          <w:b w:val="0"/>
          <w:i w:val="0"/>
          <w:color w:val="auto"/>
          <w:sz w:val="24"/>
          <w:szCs w:val="24"/>
        </w:rPr>
        <w:t>Scrip</w:t>
      </w:r>
      <w:proofErr w:type="spellEnd"/>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 xml:space="preserve">Despliegue en servidor </w:t>
      </w:r>
      <w:r w:rsidR="00201B4A">
        <w:rPr>
          <w:rStyle w:val="nfasisintenso"/>
          <w:b w:val="0"/>
          <w:i w:val="0"/>
          <w:color w:val="auto"/>
          <w:sz w:val="24"/>
          <w:szCs w:val="24"/>
        </w:rPr>
        <w:t>público</w:t>
      </w:r>
      <w:bookmarkStart w:id="0" w:name="_GoBack"/>
      <w:bookmarkEnd w:id="0"/>
      <w:r>
        <w:rPr>
          <w:rStyle w:val="nfasisintenso"/>
          <w:b w:val="0"/>
          <w:i w:val="0"/>
          <w:color w:val="auto"/>
          <w:sz w:val="24"/>
          <w:szCs w:val="24"/>
        </w:rPr>
        <w:t xml:space="preserve"> en AWS ( Amazon Web </w:t>
      </w:r>
      <w:proofErr w:type="spellStart"/>
      <w:r>
        <w:rPr>
          <w:rStyle w:val="nfasisintenso"/>
          <w:b w:val="0"/>
          <w:i w:val="0"/>
          <w:color w:val="auto"/>
          <w:sz w:val="24"/>
          <w:szCs w:val="24"/>
        </w:rPr>
        <w:t>Services</w:t>
      </w:r>
      <w:proofErr w:type="spellEnd"/>
      <w:r>
        <w:rPr>
          <w:rStyle w:val="nfasisintenso"/>
          <w:b w:val="0"/>
          <w:i w:val="0"/>
          <w:color w:val="auto"/>
          <w:sz w:val="24"/>
          <w:szCs w:val="24"/>
        </w:rPr>
        <w:t>)</w:t>
      </w:r>
    </w:p>
    <w:p w:rsidR="000266AB" w:rsidRPr="009475E7" w:rsidRDefault="007108D2" w:rsidP="000266AB">
      <w:pPr>
        <w:pStyle w:val="Prrafodelista"/>
        <w:numPr>
          <w:ilvl w:val="0"/>
          <w:numId w:val="5"/>
        </w:numPr>
        <w:spacing w:after="0" w:line="240" w:lineRule="auto"/>
        <w:rPr>
          <w:rStyle w:val="nfasisintenso"/>
          <w:b w:val="0"/>
          <w:i w:val="0"/>
          <w:color w:val="auto"/>
          <w:sz w:val="24"/>
          <w:szCs w:val="24"/>
        </w:rPr>
      </w:pPr>
      <w:r>
        <w:rPr>
          <w:rStyle w:val="nfasisintenso"/>
          <w:b w:val="0"/>
          <w:i w:val="0"/>
          <w:color w:val="auto"/>
          <w:sz w:val="24"/>
          <w:szCs w:val="24"/>
        </w:rPr>
        <w:t xml:space="preserve">Acceso desde la red interna de la universidad </w:t>
      </w:r>
    </w:p>
    <w:p w:rsidR="000266AB" w:rsidRDefault="000266AB" w:rsidP="000266AB">
      <w:pPr>
        <w:pStyle w:val="Prrafodelista"/>
        <w:numPr>
          <w:ilvl w:val="0"/>
          <w:numId w:val="5"/>
        </w:numPr>
        <w:spacing w:after="0" w:line="240" w:lineRule="auto"/>
        <w:rPr>
          <w:rStyle w:val="nfasisintenso"/>
          <w:b w:val="0"/>
          <w:i w:val="0"/>
          <w:color w:val="auto"/>
          <w:sz w:val="24"/>
          <w:szCs w:val="24"/>
        </w:rPr>
      </w:pPr>
      <w:r w:rsidRPr="009475E7">
        <w:rPr>
          <w:rStyle w:val="nfasisintenso"/>
          <w:b w:val="0"/>
          <w:i w:val="0"/>
          <w:color w:val="auto"/>
          <w:sz w:val="24"/>
          <w:szCs w:val="24"/>
        </w:rPr>
        <w:t>Navegación por cada una de las ventanas y pestañas del aplicativo</w:t>
      </w:r>
    </w:p>
    <w:p w:rsidR="000266AB" w:rsidRPr="009475E7" w:rsidRDefault="000266AB" w:rsidP="000266AB">
      <w:pPr>
        <w:spacing w:after="0" w:line="240" w:lineRule="auto"/>
        <w:rPr>
          <w:rStyle w:val="nfasisintenso"/>
          <w:b w:val="0"/>
          <w:i w:val="0"/>
          <w:color w:val="auto"/>
          <w:sz w:val="24"/>
          <w:szCs w:val="24"/>
        </w:rPr>
      </w:pPr>
    </w:p>
    <w:p w:rsidR="000266AB" w:rsidRPr="00865B66" w:rsidRDefault="000266AB" w:rsidP="000266AB">
      <w:pPr>
        <w:pStyle w:val="Div"/>
        <w:spacing w:after="280" w:afterAutospacing="1"/>
        <w:ind w:left="708"/>
        <w:rPr>
          <w:rStyle w:val="nfasisintenso"/>
          <w:rFonts w:asciiTheme="minorHAnsi" w:hAnsiTheme="minorHAnsi" w:cstheme="minorHAnsi"/>
          <w:sz w:val="24"/>
          <w:lang w:val="es-CO"/>
        </w:rPr>
      </w:pPr>
    </w:p>
    <w:p w:rsidR="007B6158" w:rsidRPr="00865B66" w:rsidRDefault="007B6158" w:rsidP="000266AB">
      <w:pPr>
        <w:pStyle w:val="Ttulo1"/>
        <w:rPr>
          <w:rStyle w:val="nfasisintenso"/>
          <w:rFonts w:asciiTheme="minorHAnsi" w:hAnsiTheme="minorHAnsi" w:cstheme="minorHAnsi"/>
          <w:sz w:val="24"/>
        </w:rPr>
      </w:pPr>
    </w:p>
    <w:sectPr w:rsidR="007B6158" w:rsidRPr="00865B66" w:rsidSect="009C55D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069" w:rsidRDefault="00654069" w:rsidP="002F0016">
      <w:pPr>
        <w:spacing w:after="0" w:line="240" w:lineRule="auto"/>
      </w:pPr>
      <w:r>
        <w:separator/>
      </w:r>
    </w:p>
  </w:endnote>
  <w:endnote w:type="continuationSeparator" w:id="0">
    <w:p w:rsidR="00654069" w:rsidRDefault="00654069" w:rsidP="002F0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069" w:rsidRDefault="00654069" w:rsidP="002F0016">
      <w:pPr>
        <w:spacing w:after="0" w:line="240" w:lineRule="auto"/>
      </w:pPr>
      <w:r>
        <w:separator/>
      </w:r>
    </w:p>
  </w:footnote>
  <w:footnote w:type="continuationSeparator" w:id="0">
    <w:p w:rsidR="00654069" w:rsidRDefault="00654069" w:rsidP="002F0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016" w:rsidRDefault="002F0016" w:rsidP="007A5DAD">
    <w:pPr>
      <w:pStyle w:val="Encabezado"/>
    </w:pPr>
  </w:p>
  <w:p w:rsidR="007A5DAD" w:rsidRPr="007A5DAD" w:rsidRDefault="007A5DAD" w:rsidP="007A5D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345AC034">
      <w:start w:val="1"/>
      <w:numFmt w:val="bullet"/>
      <w:lvlText w:val=""/>
      <w:lvlJc w:val="left"/>
      <w:pPr>
        <w:tabs>
          <w:tab w:val="num" w:pos="720"/>
        </w:tabs>
        <w:ind w:left="720" w:hanging="360"/>
      </w:pPr>
      <w:rPr>
        <w:rFonts w:ascii="Symbol" w:hAnsi="Symbol"/>
      </w:rPr>
    </w:lvl>
    <w:lvl w:ilvl="1" w:tplc="1414808C">
      <w:start w:val="1"/>
      <w:numFmt w:val="bullet"/>
      <w:lvlText w:val="o"/>
      <w:lvlJc w:val="left"/>
      <w:pPr>
        <w:tabs>
          <w:tab w:val="num" w:pos="1440"/>
        </w:tabs>
        <w:ind w:left="1440" w:hanging="360"/>
      </w:pPr>
      <w:rPr>
        <w:rFonts w:ascii="Courier New" w:hAnsi="Courier New"/>
      </w:rPr>
    </w:lvl>
    <w:lvl w:ilvl="2" w:tplc="E9D054DA">
      <w:start w:val="1"/>
      <w:numFmt w:val="bullet"/>
      <w:lvlText w:val=""/>
      <w:lvlJc w:val="left"/>
      <w:pPr>
        <w:tabs>
          <w:tab w:val="num" w:pos="2160"/>
        </w:tabs>
        <w:ind w:left="2160" w:hanging="360"/>
      </w:pPr>
      <w:rPr>
        <w:rFonts w:ascii="Wingdings" w:hAnsi="Wingdings"/>
      </w:rPr>
    </w:lvl>
    <w:lvl w:ilvl="3" w:tplc="A198D04E">
      <w:start w:val="1"/>
      <w:numFmt w:val="bullet"/>
      <w:lvlText w:val=""/>
      <w:lvlJc w:val="left"/>
      <w:pPr>
        <w:tabs>
          <w:tab w:val="num" w:pos="2880"/>
        </w:tabs>
        <w:ind w:left="2880" w:hanging="360"/>
      </w:pPr>
      <w:rPr>
        <w:rFonts w:ascii="Symbol" w:hAnsi="Symbol"/>
      </w:rPr>
    </w:lvl>
    <w:lvl w:ilvl="4" w:tplc="BF103C42">
      <w:start w:val="1"/>
      <w:numFmt w:val="bullet"/>
      <w:lvlText w:val="o"/>
      <w:lvlJc w:val="left"/>
      <w:pPr>
        <w:tabs>
          <w:tab w:val="num" w:pos="3600"/>
        </w:tabs>
        <w:ind w:left="3600" w:hanging="360"/>
      </w:pPr>
      <w:rPr>
        <w:rFonts w:ascii="Courier New" w:hAnsi="Courier New"/>
      </w:rPr>
    </w:lvl>
    <w:lvl w:ilvl="5" w:tplc="167040A8">
      <w:start w:val="1"/>
      <w:numFmt w:val="bullet"/>
      <w:lvlText w:val=""/>
      <w:lvlJc w:val="left"/>
      <w:pPr>
        <w:tabs>
          <w:tab w:val="num" w:pos="4320"/>
        </w:tabs>
        <w:ind w:left="4320" w:hanging="360"/>
      </w:pPr>
      <w:rPr>
        <w:rFonts w:ascii="Wingdings" w:hAnsi="Wingdings"/>
      </w:rPr>
    </w:lvl>
    <w:lvl w:ilvl="6" w:tplc="FD460EBE">
      <w:start w:val="1"/>
      <w:numFmt w:val="bullet"/>
      <w:lvlText w:val=""/>
      <w:lvlJc w:val="left"/>
      <w:pPr>
        <w:tabs>
          <w:tab w:val="num" w:pos="5040"/>
        </w:tabs>
        <w:ind w:left="5040" w:hanging="360"/>
      </w:pPr>
      <w:rPr>
        <w:rFonts w:ascii="Symbol" w:hAnsi="Symbol"/>
      </w:rPr>
    </w:lvl>
    <w:lvl w:ilvl="7" w:tplc="D90AE7E2">
      <w:start w:val="1"/>
      <w:numFmt w:val="bullet"/>
      <w:lvlText w:val="o"/>
      <w:lvlJc w:val="left"/>
      <w:pPr>
        <w:tabs>
          <w:tab w:val="num" w:pos="5760"/>
        </w:tabs>
        <w:ind w:left="5760" w:hanging="360"/>
      </w:pPr>
      <w:rPr>
        <w:rFonts w:ascii="Courier New" w:hAnsi="Courier New"/>
      </w:rPr>
    </w:lvl>
    <w:lvl w:ilvl="8" w:tplc="6ED8E57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5103DCE">
      <w:start w:val="1"/>
      <w:numFmt w:val="bullet"/>
      <w:lvlText w:val=""/>
      <w:lvlJc w:val="left"/>
      <w:pPr>
        <w:tabs>
          <w:tab w:val="num" w:pos="720"/>
        </w:tabs>
        <w:ind w:left="720" w:hanging="360"/>
      </w:pPr>
      <w:rPr>
        <w:rFonts w:ascii="Symbol" w:hAnsi="Symbol"/>
      </w:rPr>
    </w:lvl>
    <w:lvl w:ilvl="1" w:tplc="7B7A82CA">
      <w:start w:val="1"/>
      <w:numFmt w:val="bullet"/>
      <w:lvlText w:val="o"/>
      <w:lvlJc w:val="left"/>
      <w:pPr>
        <w:tabs>
          <w:tab w:val="num" w:pos="1440"/>
        </w:tabs>
        <w:ind w:left="1440" w:hanging="360"/>
      </w:pPr>
      <w:rPr>
        <w:rFonts w:ascii="Courier New" w:hAnsi="Courier New"/>
      </w:rPr>
    </w:lvl>
    <w:lvl w:ilvl="2" w:tplc="044C3526">
      <w:start w:val="1"/>
      <w:numFmt w:val="bullet"/>
      <w:lvlText w:val=""/>
      <w:lvlJc w:val="left"/>
      <w:pPr>
        <w:tabs>
          <w:tab w:val="num" w:pos="2160"/>
        </w:tabs>
        <w:ind w:left="2160" w:hanging="360"/>
      </w:pPr>
      <w:rPr>
        <w:rFonts w:ascii="Wingdings" w:hAnsi="Wingdings"/>
      </w:rPr>
    </w:lvl>
    <w:lvl w:ilvl="3" w:tplc="599C3DB2">
      <w:start w:val="1"/>
      <w:numFmt w:val="bullet"/>
      <w:lvlText w:val=""/>
      <w:lvlJc w:val="left"/>
      <w:pPr>
        <w:tabs>
          <w:tab w:val="num" w:pos="2880"/>
        </w:tabs>
        <w:ind w:left="2880" w:hanging="360"/>
      </w:pPr>
      <w:rPr>
        <w:rFonts w:ascii="Symbol" w:hAnsi="Symbol"/>
      </w:rPr>
    </w:lvl>
    <w:lvl w:ilvl="4" w:tplc="3282115E">
      <w:start w:val="1"/>
      <w:numFmt w:val="bullet"/>
      <w:lvlText w:val="o"/>
      <w:lvlJc w:val="left"/>
      <w:pPr>
        <w:tabs>
          <w:tab w:val="num" w:pos="3600"/>
        </w:tabs>
        <w:ind w:left="3600" w:hanging="360"/>
      </w:pPr>
      <w:rPr>
        <w:rFonts w:ascii="Courier New" w:hAnsi="Courier New"/>
      </w:rPr>
    </w:lvl>
    <w:lvl w:ilvl="5" w:tplc="A4503536">
      <w:start w:val="1"/>
      <w:numFmt w:val="bullet"/>
      <w:lvlText w:val=""/>
      <w:lvlJc w:val="left"/>
      <w:pPr>
        <w:tabs>
          <w:tab w:val="num" w:pos="4320"/>
        </w:tabs>
        <w:ind w:left="4320" w:hanging="360"/>
      </w:pPr>
      <w:rPr>
        <w:rFonts w:ascii="Wingdings" w:hAnsi="Wingdings"/>
      </w:rPr>
    </w:lvl>
    <w:lvl w:ilvl="6" w:tplc="BAE8FF5A">
      <w:start w:val="1"/>
      <w:numFmt w:val="bullet"/>
      <w:lvlText w:val=""/>
      <w:lvlJc w:val="left"/>
      <w:pPr>
        <w:tabs>
          <w:tab w:val="num" w:pos="5040"/>
        </w:tabs>
        <w:ind w:left="5040" w:hanging="360"/>
      </w:pPr>
      <w:rPr>
        <w:rFonts w:ascii="Symbol" w:hAnsi="Symbol"/>
      </w:rPr>
    </w:lvl>
    <w:lvl w:ilvl="7" w:tplc="D610A51E">
      <w:start w:val="1"/>
      <w:numFmt w:val="bullet"/>
      <w:lvlText w:val="o"/>
      <w:lvlJc w:val="left"/>
      <w:pPr>
        <w:tabs>
          <w:tab w:val="num" w:pos="5760"/>
        </w:tabs>
        <w:ind w:left="5760" w:hanging="360"/>
      </w:pPr>
      <w:rPr>
        <w:rFonts w:ascii="Courier New" w:hAnsi="Courier New"/>
      </w:rPr>
    </w:lvl>
    <w:lvl w:ilvl="8" w:tplc="FEA4912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9AAF324">
      <w:start w:val="1"/>
      <w:numFmt w:val="bullet"/>
      <w:lvlText w:val=""/>
      <w:lvlJc w:val="left"/>
      <w:pPr>
        <w:tabs>
          <w:tab w:val="num" w:pos="720"/>
        </w:tabs>
        <w:ind w:left="720" w:hanging="360"/>
      </w:pPr>
      <w:rPr>
        <w:rFonts w:ascii="Symbol" w:hAnsi="Symbol"/>
      </w:rPr>
    </w:lvl>
    <w:lvl w:ilvl="1" w:tplc="5CBC227E">
      <w:start w:val="1"/>
      <w:numFmt w:val="bullet"/>
      <w:lvlText w:val="o"/>
      <w:lvlJc w:val="left"/>
      <w:pPr>
        <w:tabs>
          <w:tab w:val="num" w:pos="1440"/>
        </w:tabs>
        <w:ind w:left="1440" w:hanging="360"/>
      </w:pPr>
      <w:rPr>
        <w:rFonts w:ascii="Courier New" w:hAnsi="Courier New"/>
      </w:rPr>
    </w:lvl>
    <w:lvl w:ilvl="2" w:tplc="C11ABC42">
      <w:start w:val="1"/>
      <w:numFmt w:val="bullet"/>
      <w:lvlText w:val=""/>
      <w:lvlJc w:val="left"/>
      <w:pPr>
        <w:tabs>
          <w:tab w:val="num" w:pos="2160"/>
        </w:tabs>
        <w:ind w:left="2160" w:hanging="360"/>
      </w:pPr>
      <w:rPr>
        <w:rFonts w:ascii="Wingdings" w:hAnsi="Wingdings"/>
      </w:rPr>
    </w:lvl>
    <w:lvl w:ilvl="3" w:tplc="D5CCB2E0">
      <w:start w:val="1"/>
      <w:numFmt w:val="bullet"/>
      <w:lvlText w:val=""/>
      <w:lvlJc w:val="left"/>
      <w:pPr>
        <w:tabs>
          <w:tab w:val="num" w:pos="2880"/>
        </w:tabs>
        <w:ind w:left="2880" w:hanging="360"/>
      </w:pPr>
      <w:rPr>
        <w:rFonts w:ascii="Symbol" w:hAnsi="Symbol"/>
      </w:rPr>
    </w:lvl>
    <w:lvl w:ilvl="4" w:tplc="F0AA2BB2">
      <w:start w:val="1"/>
      <w:numFmt w:val="bullet"/>
      <w:lvlText w:val="o"/>
      <w:lvlJc w:val="left"/>
      <w:pPr>
        <w:tabs>
          <w:tab w:val="num" w:pos="3600"/>
        </w:tabs>
        <w:ind w:left="3600" w:hanging="360"/>
      </w:pPr>
      <w:rPr>
        <w:rFonts w:ascii="Courier New" w:hAnsi="Courier New"/>
      </w:rPr>
    </w:lvl>
    <w:lvl w:ilvl="5" w:tplc="91586B66">
      <w:start w:val="1"/>
      <w:numFmt w:val="bullet"/>
      <w:lvlText w:val=""/>
      <w:lvlJc w:val="left"/>
      <w:pPr>
        <w:tabs>
          <w:tab w:val="num" w:pos="4320"/>
        </w:tabs>
        <w:ind w:left="4320" w:hanging="360"/>
      </w:pPr>
      <w:rPr>
        <w:rFonts w:ascii="Wingdings" w:hAnsi="Wingdings"/>
      </w:rPr>
    </w:lvl>
    <w:lvl w:ilvl="6" w:tplc="AA3096CE">
      <w:start w:val="1"/>
      <w:numFmt w:val="bullet"/>
      <w:lvlText w:val=""/>
      <w:lvlJc w:val="left"/>
      <w:pPr>
        <w:tabs>
          <w:tab w:val="num" w:pos="5040"/>
        </w:tabs>
        <w:ind w:left="5040" w:hanging="360"/>
      </w:pPr>
      <w:rPr>
        <w:rFonts w:ascii="Symbol" w:hAnsi="Symbol"/>
      </w:rPr>
    </w:lvl>
    <w:lvl w:ilvl="7" w:tplc="076C1E22">
      <w:start w:val="1"/>
      <w:numFmt w:val="bullet"/>
      <w:lvlText w:val="o"/>
      <w:lvlJc w:val="left"/>
      <w:pPr>
        <w:tabs>
          <w:tab w:val="num" w:pos="5760"/>
        </w:tabs>
        <w:ind w:left="5760" w:hanging="360"/>
      </w:pPr>
      <w:rPr>
        <w:rFonts w:ascii="Courier New" w:hAnsi="Courier New"/>
      </w:rPr>
    </w:lvl>
    <w:lvl w:ilvl="8" w:tplc="5A3AEDD2">
      <w:start w:val="1"/>
      <w:numFmt w:val="bullet"/>
      <w:lvlText w:val=""/>
      <w:lvlJc w:val="left"/>
      <w:pPr>
        <w:tabs>
          <w:tab w:val="num" w:pos="6480"/>
        </w:tabs>
        <w:ind w:left="6480" w:hanging="360"/>
      </w:pPr>
      <w:rPr>
        <w:rFonts w:ascii="Wingdings" w:hAnsi="Wingdings"/>
      </w:rPr>
    </w:lvl>
  </w:abstractNum>
  <w:abstractNum w:abstractNumId="3" w15:restartNumberingAfterBreak="0">
    <w:nsid w:val="080679AC"/>
    <w:multiLevelType w:val="hybridMultilevel"/>
    <w:tmpl w:val="50FC4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AD1B0A"/>
    <w:multiLevelType w:val="hybridMultilevel"/>
    <w:tmpl w:val="3E0A71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EC4E76"/>
    <w:multiLevelType w:val="hybridMultilevel"/>
    <w:tmpl w:val="7A8A6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9201E0"/>
    <w:multiLevelType w:val="multilevel"/>
    <w:tmpl w:val="22101D9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58"/>
    <w:rsid w:val="000266AB"/>
    <w:rsid w:val="000932E8"/>
    <w:rsid w:val="000C0715"/>
    <w:rsid w:val="001F0023"/>
    <w:rsid w:val="00201B4A"/>
    <w:rsid w:val="00260BF1"/>
    <w:rsid w:val="002F0016"/>
    <w:rsid w:val="003113C7"/>
    <w:rsid w:val="00376D9C"/>
    <w:rsid w:val="003D5495"/>
    <w:rsid w:val="003D74EF"/>
    <w:rsid w:val="00416852"/>
    <w:rsid w:val="00466124"/>
    <w:rsid w:val="0065330B"/>
    <w:rsid w:val="00654069"/>
    <w:rsid w:val="00680416"/>
    <w:rsid w:val="007108D2"/>
    <w:rsid w:val="007A5DAD"/>
    <w:rsid w:val="007B6158"/>
    <w:rsid w:val="00825AAB"/>
    <w:rsid w:val="00862911"/>
    <w:rsid w:val="008F043C"/>
    <w:rsid w:val="008F1DD1"/>
    <w:rsid w:val="009B466E"/>
    <w:rsid w:val="009C55DE"/>
    <w:rsid w:val="009D4966"/>
    <w:rsid w:val="00A446EC"/>
    <w:rsid w:val="00BF1FA3"/>
    <w:rsid w:val="00CA55BC"/>
    <w:rsid w:val="00CB5A28"/>
    <w:rsid w:val="00D37A62"/>
    <w:rsid w:val="00FD7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ED73"/>
  <w15:docId w15:val="{D20123AD-B8B3-4283-81B8-0DCF7CB0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55DE"/>
  </w:style>
  <w:style w:type="paragraph" w:styleId="Ttulo1">
    <w:name w:val="heading 1"/>
    <w:basedOn w:val="Normal"/>
    <w:next w:val="Normal"/>
    <w:link w:val="Ttulo1Car"/>
    <w:uiPriority w:val="9"/>
    <w:qFormat/>
    <w:rsid w:val="007B61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7B6158"/>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7B61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158"/>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B6158"/>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7B6158"/>
    <w:rPr>
      <w:rFonts w:asciiTheme="majorHAnsi" w:eastAsiaTheme="majorEastAsia" w:hAnsiTheme="majorHAnsi" w:cstheme="majorBidi"/>
      <w:color w:val="243F60" w:themeColor="accent1" w:themeShade="7F"/>
    </w:rPr>
  </w:style>
  <w:style w:type="paragraph" w:styleId="Ttulo">
    <w:name w:val="Title"/>
    <w:basedOn w:val="Normal"/>
    <w:next w:val="Normal"/>
    <w:link w:val="TtuloCar"/>
    <w:uiPriority w:val="10"/>
    <w:qFormat/>
    <w:rsid w:val="007B61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615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B61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B6158"/>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7B6158"/>
    <w:rPr>
      <w:b/>
      <w:bCs/>
      <w:i/>
      <w:iCs/>
      <w:color w:val="4F81BD" w:themeColor="accent1"/>
    </w:rPr>
  </w:style>
  <w:style w:type="paragraph" w:customStyle="1" w:styleId="Div">
    <w:name w:val="Div"/>
    <w:basedOn w:val="Normal"/>
    <w:rsid w:val="007B6158"/>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paragraph" w:customStyle="1" w:styleId="Ul">
    <w:name w:val="Ul"/>
    <w:basedOn w:val="Normal"/>
    <w:rsid w:val="007B6158"/>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7B6158"/>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character" w:customStyle="1" w:styleId="apple-style-span">
    <w:name w:val="apple-style-span"/>
    <w:basedOn w:val="Fuentedeprrafopredeter"/>
    <w:rsid w:val="007B6158"/>
  </w:style>
  <w:style w:type="character" w:styleId="Refdecomentario">
    <w:name w:val="annotation reference"/>
    <w:basedOn w:val="Fuentedeprrafopredeter"/>
    <w:uiPriority w:val="99"/>
    <w:semiHidden/>
    <w:unhideWhenUsed/>
    <w:rsid w:val="007B6158"/>
    <w:rPr>
      <w:sz w:val="16"/>
      <w:szCs w:val="16"/>
    </w:rPr>
  </w:style>
  <w:style w:type="paragraph" w:styleId="Textocomentario">
    <w:name w:val="annotation text"/>
    <w:basedOn w:val="Normal"/>
    <w:link w:val="TextocomentarioCar"/>
    <w:uiPriority w:val="99"/>
    <w:semiHidden/>
    <w:unhideWhenUsed/>
    <w:rsid w:val="007B61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6158"/>
    <w:rPr>
      <w:sz w:val="20"/>
      <w:szCs w:val="20"/>
    </w:rPr>
  </w:style>
  <w:style w:type="paragraph" w:styleId="Textodeglobo">
    <w:name w:val="Balloon Text"/>
    <w:basedOn w:val="Normal"/>
    <w:link w:val="TextodegloboCar"/>
    <w:uiPriority w:val="99"/>
    <w:semiHidden/>
    <w:unhideWhenUsed/>
    <w:rsid w:val="007B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6158"/>
    <w:rPr>
      <w:rFonts w:ascii="Tahoma" w:hAnsi="Tahoma" w:cs="Tahoma"/>
      <w:sz w:val="16"/>
      <w:szCs w:val="16"/>
    </w:rPr>
  </w:style>
  <w:style w:type="paragraph" w:styleId="Encabezado">
    <w:name w:val="header"/>
    <w:basedOn w:val="Normal"/>
    <w:link w:val="EncabezadoCar"/>
    <w:uiPriority w:val="99"/>
    <w:unhideWhenUsed/>
    <w:rsid w:val="002F0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0016"/>
  </w:style>
  <w:style w:type="paragraph" w:styleId="Piedepgina">
    <w:name w:val="footer"/>
    <w:basedOn w:val="Normal"/>
    <w:link w:val="PiedepginaCar"/>
    <w:uiPriority w:val="99"/>
    <w:unhideWhenUsed/>
    <w:rsid w:val="002F0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0016"/>
  </w:style>
  <w:style w:type="table" w:styleId="Listaclara-nfasis5">
    <w:name w:val="Light List Accent 5"/>
    <w:basedOn w:val="Tablanormal"/>
    <w:uiPriority w:val="61"/>
    <w:rsid w:val="002F0016"/>
    <w:pPr>
      <w:spacing w:after="0" w:line="240" w:lineRule="auto"/>
    </w:pPr>
    <w:rPr>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rrafodelista">
    <w:name w:val="List Paragraph"/>
    <w:basedOn w:val="Normal"/>
    <w:uiPriority w:val="34"/>
    <w:qFormat/>
    <w:rsid w:val="00825AAB"/>
    <w:pPr>
      <w:ind w:left="720"/>
      <w:contextualSpacing/>
    </w:pPr>
  </w:style>
  <w:style w:type="character" w:customStyle="1" w:styleId="normaltextrun">
    <w:name w:val="normaltextrun"/>
    <w:basedOn w:val="Fuentedeprrafopredeter"/>
    <w:rsid w:val="009D4966"/>
  </w:style>
  <w:style w:type="character" w:customStyle="1" w:styleId="spellingerror">
    <w:name w:val="spellingerror"/>
    <w:basedOn w:val="Fuentedeprrafopredeter"/>
    <w:rsid w:val="009D4966"/>
  </w:style>
  <w:style w:type="character" w:customStyle="1" w:styleId="apple-converted-space">
    <w:name w:val="apple-converted-space"/>
    <w:basedOn w:val="Fuentedeprrafopredeter"/>
    <w:rsid w:val="009D4966"/>
  </w:style>
  <w:style w:type="character" w:customStyle="1" w:styleId="eop">
    <w:name w:val="eop"/>
    <w:basedOn w:val="Fuentedeprrafopredeter"/>
    <w:rsid w:val="009D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534">
      <w:bodyDiv w:val="1"/>
      <w:marLeft w:val="0"/>
      <w:marRight w:val="0"/>
      <w:marTop w:val="0"/>
      <w:marBottom w:val="0"/>
      <w:divBdr>
        <w:top w:val="none" w:sz="0" w:space="0" w:color="auto"/>
        <w:left w:val="none" w:sz="0" w:space="0" w:color="auto"/>
        <w:bottom w:val="none" w:sz="0" w:space="0" w:color="auto"/>
        <w:right w:val="none" w:sz="0" w:space="0" w:color="auto"/>
      </w:divBdr>
    </w:div>
    <w:div w:id="86730512">
      <w:bodyDiv w:val="1"/>
      <w:marLeft w:val="0"/>
      <w:marRight w:val="0"/>
      <w:marTop w:val="0"/>
      <w:marBottom w:val="0"/>
      <w:divBdr>
        <w:top w:val="none" w:sz="0" w:space="0" w:color="auto"/>
        <w:left w:val="none" w:sz="0" w:space="0" w:color="auto"/>
        <w:bottom w:val="none" w:sz="0" w:space="0" w:color="auto"/>
        <w:right w:val="none" w:sz="0" w:space="0" w:color="auto"/>
      </w:divBdr>
      <w:divsChild>
        <w:div w:id="387803612">
          <w:marLeft w:val="0"/>
          <w:marRight w:val="0"/>
          <w:marTop w:val="0"/>
          <w:marBottom w:val="0"/>
          <w:divBdr>
            <w:top w:val="none" w:sz="0" w:space="0" w:color="auto"/>
            <w:left w:val="none" w:sz="0" w:space="0" w:color="auto"/>
            <w:bottom w:val="none" w:sz="0" w:space="0" w:color="auto"/>
            <w:right w:val="none" w:sz="0" w:space="0" w:color="auto"/>
          </w:divBdr>
        </w:div>
        <w:div w:id="1187326061">
          <w:marLeft w:val="0"/>
          <w:marRight w:val="0"/>
          <w:marTop w:val="0"/>
          <w:marBottom w:val="0"/>
          <w:divBdr>
            <w:top w:val="none" w:sz="0" w:space="0" w:color="auto"/>
            <w:left w:val="none" w:sz="0" w:space="0" w:color="auto"/>
            <w:bottom w:val="none" w:sz="0" w:space="0" w:color="auto"/>
            <w:right w:val="none" w:sz="0" w:space="0" w:color="auto"/>
          </w:divBdr>
        </w:div>
        <w:div w:id="2108690066">
          <w:marLeft w:val="0"/>
          <w:marRight w:val="0"/>
          <w:marTop w:val="0"/>
          <w:marBottom w:val="0"/>
          <w:divBdr>
            <w:top w:val="none" w:sz="0" w:space="0" w:color="auto"/>
            <w:left w:val="none" w:sz="0" w:space="0" w:color="auto"/>
            <w:bottom w:val="none" w:sz="0" w:space="0" w:color="auto"/>
            <w:right w:val="none" w:sz="0" w:space="0" w:color="auto"/>
          </w:divBdr>
        </w:div>
      </w:divsChild>
    </w:div>
    <w:div w:id="16415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951</Words>
  <Characters>5236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dc:creator>
  <cp:lastModifiedBy>HERMES OROZCO RICHARTH ADOLFO</cp:lastModifiedBy>
  <cp:revision>4</cp:revision>
  <dcterms:created xsi:type="dcterms:W3CDTF">2017-04-14T21:27:00Z</dcterms:created>
  <dcterms:modified xsi:type="dcterms:W3CDTF">2017-04-14T22:54:00Z</dcterms:modified>
</cp:coreProperties>
</file>